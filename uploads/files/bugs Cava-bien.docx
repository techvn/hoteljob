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5B5CC2" w14:textId="77777777" w:rsidR="005C1752" w:rsidRPr="0030402A" w:rsidRDefault="005C1752" w:rsidP="005C1752">
      <w:pPr>
        <w:pStyle w:val="ListParagraph"/>
        <w:numPr>
          <w:ilvl w:val="0"/>
          <w:numId w:val="2"/>
        </w:numPr>
        <w:rPr>
          <w:sz w:val="22"/>
          <w:szCs w:val="22"/>
        </w:rPr>
      </w:pPr>
      <w:r w:rsidRPr="0030402A">
        <w:rPr>
          <w:b/>
          <w:sz w:val="22"/>
          <w:szCs w:val="22"/>
        </w:rPr>
        <w:t>POP UPs</w:t>
      </w:r>
      <w:r w:rsidRPr="0030402A">
        <w:rPr>
          <w:sz w:val="22"/>
          <w:szCs w:val="22"/>
        </w:rPr>
        <w:t xml:space="preserve">: </w:t>
      </w:r>
      <w:r w:rsidR="003B0EFA">
        <w:rPr>
          <w:sz w:val="22"/>
          <w:szCs w:val="22"/>
        </w:rPr>
        <w:t xml:space="preserve">Only the Pop Up Window close X button of the Quick View works. </w:t>
      </w:r>
      <w:r w:rsidR="009830B6">
        <w:rPr>
          <w:sz w:val="22"/>
          <w:szCs w:val="22"/>
        </w:rPr>
        <w:t xml:space="preserve">All </w:t>
      </w:r>
      <w:r w:rsidR="003B0EFA">
        <w:rPr>
          <w:sz w:val="22"/>
          <w:szCs w:val="22"/>
        </w:rPr>
        <w:t xml:space="preserve">other </w:t>
      </w:r>
      <w:r w:rsidRPr="0030402A">
        <w:rPr>
          <w:sz w:val="22"/>
          <w:szCs w:val="22"/>
        </w:rPr>
        <w:t xml:space="preserve">Pop up </w:t>
      </w:r>
      <w:r w:rsidR="009830B6">
        <w:rPr>
          <w:sz w:val="22"/>
          <w:szCs w:val="22"/>
        </w:rPr>
        <w:t xml:space="preserve">windows </w:t>
      </w:r>
      <w:r w:rsidRPr="0030402A">
        <w:rPr>
          <w:sz w:val="22"/>
          <w:szCs w:val="22"/>
        </w:rPr>
        <w:t xml:space="preserve">close x button do not </w:t>
      </w:r>
      <w:proofErr w:type="gramStart"/>
      <w:r w:rsidR="003B0EFA">
        <w:rPr>
          <w:sz w:val="22"/>
          <w:szCs w:val="22"/>
        </w:rPr>
        <w:t>work  so</w:t>
      </w:r>
      <w:proofErr w:type="gramEnd"/>
      <w:r w:rsidR="003B0EFA">
        <w:rPr>
          <w:sz w:val="22"/>
          <w:szCs w:val="22"/>
        </w:rPr>
        <w:t xml:space="preserve"> do not </w:t>
      </w:r>
      <w:r w:rsidRPr="0030402A">
        <w:rPr>
          <w:sz w:val="22"/>
          <w:szCs w:val="22"/>
        </w:rPr>
        <w:t>close pop ups</w:t>
      </w:r>
      <w:r w:rsidR="003B0EFA">
        <w:rPr>
          <w:sz w:val="22"/>
          <w:szCs w:val="22"/>
        </w:rPr>
        <w:t xml:space="preserve"> window</w:t>
      </w:r>
      <w:r w:rsidRPr="0030402A">
        <w:rPr>
          <w:sz w:val="22"/>
          <w:szCs w:val="22"/>
        </w:rPr>
        <w:t>. For example</w:t>
      </w:r>
      <w:r w:rsidR="009830B6">
        <w:rPr>
          <w:sz w:val="22"/>
          <w:szCs w:val="22"/>
        </w:rPr>
        <w:t xml:space="preserve"> open the following pop ups</w:t>
      </w:r>
    </w:p>
    <w:p w14:paraId="5202632E" w14:textId="77777777" w:rsidR="005C1752" w:rsidRPr="0030402A" w:rsidRDefault="005C1752" w:rsidP="005C1752">
      <w:pPr>
        <w:pStyle w:val="ListParagraph"/>
        <w:numPr>
          <w:ilvl w:val="0"/>
          <w:numId w:val="1"/>
        </w:numPr>
        <w:rPr>
          <w:sz w:val="22"/>
          <w:szCs w:val="22"/>
        </w:rPr>
      </w:pPr>
      <w:r w:rsidRPr="0030402A">
        <w:rPr>
          <w:sz w:val="22"/>
          <w:szCs w:val="22"/>
        </w:rPr>
        <w:t xml:space="preserve">Invite Friend </w:t>
      </w:r>
    </w:p>
    <w:p w14:paraId="40A3BA58" w14:textId="77777777" w:rsidR="005C1752" w:rsidRPr="0030402A" w:rsidRDefault="005C1752" w:rsidP="005C1752">
      <w:pPr>
        <w:pStyle w:val="ListParagraph"/>
        <w:numPr>
          <w:ilvl w:val="0"/>
          <w:numId w:val="1"/>
        </w:numPr>
        <w:rPr>
          <w:sz w:val="22"/>
          <w:szCs w:val="22"/>
        </w:rPr>
      </w:pPr>
      <w:r w:rsidRPr="0030402A">
        <w:rPr>
          <w:sz w:val="22"/>
          <w:szCs w:val="22"/>
        </w:rPr>
        <w:t>Free Delivery Worldwide</w:t>
      </w:r>
    </w:p>
    <w:p w14:paraId="6430AB9E" w14:textId="77777777" w:rsidR="00D658CC" w:rsidRDefault="005C1752" w:rsidP="005C1752">
      <w:pPr>
        <w:pStyle w:val="ListParagraph"/>
        <w:numPr>
          <w:ilvl w:val="0"/>
          <w:numId w:val="1"/>
        </w:numPr>
        <w:rPr>
          <w:sz w:val="22"/>
          <w:szCs w:val="22"/>
        </w:rPr>
      </w:pPr>
      <w:r w:rsidRPr="0030402A">
        <w:rPr>
          <w:sz w:val="22"/>
          <w:szCs w:val="22"/>
        </w:rPr>
        <w:t>Join /Sign In</w:t>
      </w:r>
    </w:p>
    <w:p w14:paraId="3A34AA95" w14:textId="77777777" w:rsidR="009830B6" w:rsidRDefault="009830B6" w:rsidP="005C1752">
      <w:pPr>
        <w:pStyle w:val="ListParagraph"/>
        <w:numPr>
          <w:ilvl w:val="0"/>
          <w:numId w:val="1"/>
        </w:numPr>
        <w:rPr>
          <w:sz w:val="22"/>
          <w:szCs w:val="22"/>
        </w:rPr>
      </w:pPr>
      <w:r>
        <w:rPr>
          <w:sz w:val="22"/>
          <w:szCs w:val="22"/>
        </w:rPr>
        <w:t>Official Rule apply</w:t>
      </w:r>
    </w:p>
    <w:p w14:paraId="1180FC56" w14:textId="77777777" w:rsidR="009830B6" w:rsidRPr="0030402A" w:rsidRDefault="009830B6" w:rsidP="005C1752">
      <w:pPr>
        <w:pStyle w:val="ListParagraph"/>
        <w:numPr>
          <w:ilvl w:val="0"/>
          <w:numId w:val="1"/>
        </w:numPr>
        <w:rPr>
          <w:sz w:val="22"/>
          <w:szCs w:val="22"/>
        </w:rPr>
      </w:pPr>
      <w:r>
        <w:rPr>
          <w:sz w:val="22"/>
          <w:szCs w:val="22"/>
        </w:rPr>
        <w:t>All pop up windows</w:t>
      </w:r>
    </w:p>
    <w:p w14:paraId="1C5D196E" w14:textId="77777777" w:rsidR="005C1752" w:rsidRDefault="005C1752" w:rsidP="005C1752">
      <w:pPr>
        <w:rPr>
          <w:sz w:val="22"/>
          <w:szCs w:val="22"/>
        </w:rPr>
      </w:pPr>
      <w:r w:rsidRPr="0030402A">
        <w:rPr>
          <w:sz w:val="22"/>
          <w:szCs w:val="22"/>
        </w:rPr>
        <w:t>ACTION: Test that all close x buttons work on all pop ups on across the website</w:t>
      </w:r>
    </w:p>
    <w:p w14:paraId="3AA54E8D" w14:textId="0E9142F8" w:rsidR="0091740D" w:rsidRDefault="0091740D" w:rsidP="00E34BCF">
      <w:pPr>
        <w:pStyle w:val="ListParagraph"/>
        <w:rPr>
          <w:b/>
          <w:sz w:val="22"/>
          <w:szCs w:val="22"/>
          <w:highlight w:val="yellow"/>
        </w:rPr>
      </w:pPr>
    </w:p>
    <w:tbl>
      <w:tblPr>
        <w:tblStyle w:val="TableGrid"/>
        <w:tblW w:w="0" w:type="auto"/>
        <w:jc w:val="center"/>
        <w:shd w:val="clear" w:color="auto" w:fill="FFC000"/>
        <w:tblLook w:val="04A0" w:firstRow="1" w:lastRow="0" w:firstColumn="1" w:lastColumn="0" w:noHBand="0" w:noVBand="1"/>
      </w:tblPr>
      <w:tblGrid>
        <w:gridCol w:w="8516"/>
      </w:tblGrid>
      <w:tr w:rsidR="00E34BCF" w:rsidRPr="00E34BCF" w14:paraId="5CFA6D87" w14:textId="77777777" w:rsidTr="00E34BCF">
        <w:trPr>
          <w:trHeight w:val="609"/>
          <w:jc w:val="center"/>
        </w:trPr>
        <w:tc>
          <w:tcPr>
            <w:tcW w:w="8516" w:type="dxa"/>
            <w:shd w:val="clear" w:color="auto" w:fill="FFC000"/>
            <w:vAlign w:val="center"/>
          </w:tcPr>
          <w:p w14:paraId="249AAD63" w14:textId="639E8EB9" w:rsidR="00E34BCF" w:rsidRPr="00E34BCF" w:rsidRDefault="00E34BCF" w:rsidP="00E34BCF">
            <w:pPr>
              <w:pStyle w:val="ListParagraph"/>
              <w:numPr>
                <w:ilvl w:val="0"/>
                <w:numId w:val="15"/>
              </w:numPr>
              <w:rPr>
                <w:b/>
                <w:sz w:val="22"/>
                <w:szCs w:val="22"/>
              </w:rPr>
            </w:pPr>
            <w:r w:rsidRPr="00E34BCF">
              <w:rPr>
                <w:b/>
                <w:sz w:val="22"/>
                <w:szCs w:val="22"/>
              </w:rPr>
              <w:t>We</w:t>
            </w:r>
            <w:r>
              <w:rPr>
                <w:b/>
                <w:sz w:val="22"/>
                <w:szCs w:val="22"/>
              </w:rPr>
              <w:t>’</w:t>
            </w:r>
            <w:r w:rsidRPr="00E34BCF">
              <w:rPr>
                <w:b/>
                <w:sz w:val="22"/>
                <w:szCs w:val="22"/>
              </w:rPr>
              <w:t>ll Re-check and fix it</w:t>
            </w:r>
          </w:p>
        </w:tc>
      </w:tr>
    </w:tbl>
    <w:p w14:paraId="1AAD5439" w14:textId="77777777" w:rsidR="00E34BCF" w:rsidRPr="00E34BCF" w:rsidRDefault="00E34BCF" w:rsidP="00E34BCF">
      <w:pPr>
        <w:ind w:left="360"/>
        <w:rPr>
          <w:b/>
          <w:sz w:val="22"/>
          <w:szCs w:val="22"/>
          <w:highlight w:val="yellow"/>
        </w:rPr>
      </w:pPr>
    </w:p>
    <w:p w14:paraId="72C35CE6" w14:textId="77777777" w:rsidR="009830B6" w:rsidRDefault="009830B6" w:rsidP="009830B6">
      <w:pPr>
        <w:pStyle w:val="ListParagraph"/>
        <w:numPr>
          <w:ilvl w:val="0"/>
          <w:numId w:val="2"/>
        </w:numPr>
        <w:rPr>
          <w:sz w:val="22"/>
          <w:szCs w:val="22"/>
        </w:rPr>
      </w:pPr>
      <w:r>
        <w:rPr>
          <w:b/>
          <w:sz w:val="22"/>
          <w:szCs w:val="22"/>
        </w:rPr>
        <w:t>INVITE FRIENDS DOES NOT WORK</w:t>
      </w:r>
      <w:r w:rsidRPr="0030402A">
        <w:rPr>
          <w:sz w:val="22"/>
          <w:szCs w:val="22"/>
        </w:rPr>
        <w:t xml:space="preserve">: </w:t>
      </w:r>
    </w:p>
    <w:p w14:paraId="661FE027" w14:textId="3065A2B1" w:rsidR="0040659C" w:rsidRPr="0040659C" w:rsidRDefault="0040659C" w:rsidP="0040659C">
      <w:pPr>
        <w:rPr>
          <w:sz w:val="22"/>
          <w:szCs w:val="22"/>
        </w:rPr>
      </w:pPr>
      <w:r w:rsidRPr="0040659C">
        <w:rPr>
          <w:b/>
          <w:sz w:val="22"/>
          <w:szCs w:val="22"/>
        </w:rPr>
        <w:t>ISSUES:</w:t>
      </w:r>
      <w:r w:rsidRPr="0040659C">
        <w:rPr>
          <w:sz w:val="22"/>
          <w:szCs w:val="22"/>
        </w:rPr>
        <w:t xml:space="preserve">  </w:t>
      </w:r>
    </w:p>
    <w:p w14:paraId="4BCFD00D" w14:textId="325B199D" w:rsidR="009830B6" w:rsidRPr="0030402A" w:rsidRDefault="009830B6" w:rsidP="009830B6">
      <w:pPr>
        <w:pStyle w:val="ListParagraph"/>
        <w:numPr>
          <w:ilvl w:val="0"/>
          <w:numId w:val="1"/>
        </w:numPr>
        <w:rPr>
          <w:sz w:val="22"/>
          <w:szCs w:val="22"/>
        </w:rPr>
      </w:pPr>
      <w:r>
        <w:rPr>
          <w:sz w:val="22"/>
          <w:szCs w:val="22"/>
        </w:rPr>
        <w:t xml:space="preserve">Remove log in pop up </w:t>
      </w:r>
      <w:r w:rsidR="00187BEB">
        <w:rPr>
          <w:sz w:val="22"/>
          <w:szCs w:val="22"/>
        </w:rPr>
        <w:t>windows</w:t>
      </w:r>
      <w:r>
        <w:rPr>
          <w:sz w:val="22"/>
          <w:szCs w:val="22"/>
        </w:rPr>
        <w:t xml:space="preserve"> before </w:t>
      </w:r>
      <w:r w:rsidR="00187BEB">
        <w:rPr>
          <w:sz w:val="22"/>
          <w:szCs w:val="22"/>
        </w:rPr>
        <w:t xml:space="preserve">opening the </w:t>
      </w:r>
      <w:r>
        <w:rPr>
          <w:sz w:val="22"/>
          <w:szCs w:val="22"/>
        </w:rPr>
        <w:t>invite friend pop up</w:t>
      </w:r>
    </w:p>
    <w:p w14:paraId="4ADAEE29" w14:textId="77777777" w:rsidR="005E61A7" w:rsidRDefault="0040659C" w:rsidP="005E61A7">
      <w:pPr>
        <w:pStyle w:val="ListParagraph"/>
        <w:numPr>
          <w:ilvl w:val="0"/>
          <w:numId w:val="1"/>
        </w:numPr>
        <w:rPr>
          <w:sz w:val="22"/>
          <w:szCs w:val="22"/>
        </w:rPr>
      </w:pPr>
      <w:r>
        <w:rPr>
          <w:sz w:val="22"/>
          <w:szCs w:val="22"/>
        </w:rPr>
        <w:t>The functionalit</w:t>
      </w:r>
      <w:r w:rsidR="005E61A7">
        <w:rPr>
          <w:sz w:val="22"/>
          <w:szCs w:val="22"/>
        </w:rPr>
        <w:t>ies</w:t>
      </w:r>
      <w:r>
        <w:rPr>
          <w:sz w:val="22"/>
          <w:szCs w:val="22"/>
        </w:rPr>
        <w:t xml:space="preserve"> to Add contacts from Address book</w:t>
      </w:r>
      <w:r w:rsidR="005E61A7">
        <w:rPr>
          <w:sz w:val="22"/>
          <w:szCs w:val="22"/>
        </w:rPr>
        <w:t>, Invite Friends, and Share on Facebook do</w:t>
      </w:r>
      <w:r>
        <w:rPr>
          <w:sz w:val="22"/>
          <w:szCs w:val="22"/>
        </w:rPr>
        <w:t xml:space="preserve"> not work.</w:t>
      </w:r>
    </w:p>
    <w:p w14:paraId="50BFB4D5" w14:textId="77777777" w:rsidR="005E61A7" w:rsidRDefault="009830B6" w:rsidP="005E61A7">
      <w:pPr>
        <w:rPr>
          <w:sz w:val="22"/>
          <w:szCs w:val="22"/>
        </w:rPr>
      </w:pPr>
      <w:r w:rsidRPr="005E61A7">
        <w:rPr>
          <w:sz w:val="22"/>
          <w:szCs w:val="22"/>
        </w:rPr>
        <w:t xml:space="preserve">ACTION: </w:t>
      </w:r>
    </w:p>
    <w:p w14:paraId="28ABD937" w14:textId="65892DDD" w:rsidR="009830B6" w:rsidRPr="005E61A7" w:rsidRDefault="00860F55" w:rsidP="005E61A7">
      <w:pPr>
        <w:pStyle w:val="ListParagraph"/>
        <w:numPr>
          <w:ilvl w:val="0"/>
          <w:numId w:val="7"/>
        </w:numPr>
        <w:rPr>
          <w:sz w:val="22"/>
          <w:szCs w:val="22"/>
        </w:rPr>
      </w:pPr>
      <w:r w:rsidRPr="005E61A7">
        <w:rPr>
          <w:sz w:val="22"/>
          <w:szCs w:val="22"/>
        </w:rPr>
        <w:t xml:space="preserve">Invite Friend Pop Up </w:t>
      </w:r>
      <w:r w:rsidR="00187BEB" w:rsidRPr="005E61A7">
        <w:rPr>
          <w:sz w:val="22"/>
          <w:szCs w:val="22"/>
        </w:rPr>
        <w:t xml:space="preserve">windows </w:t>
      </w:r>
      <w:r w:rsidRPr="005E61A7">
        <w:rPr>
          <w:sz w:val="22"/>
          <w:szCs w:val="22"/>
        </w:rPr>
        <w:t xml:space="preserve">should open on click Invite Friend link. </w:t>
      </w:r>
    </w:p>
    <w:p w14:paraId="116DBA66" w14:textId="7C3E5A94" w:rsidR="00DD5841" w:rsidRPr="005E61A7" w:rsidRDefault="00DD5841" w:rsidP="005E61A7">
      <w:pPr>
        <w:pStyle w:val="ListParagraph"/>
        <w:numPr>
          <w:ilvl w:val="0"/>
          <w:numId w:val="7"/>
        </w:numPr>
        <w:rPr>
          <w:sz w:val="22"/>
          <w:szCs w:val="22"/>
        </w:rPr>
      </w:pPr>
      <w:r w:rsidRPr="005E61A7">
        <w:rPr>
          <w:sz w:val="22"/>
          <w:szCs w:val="22"/>
        </w:rPr>
        <w:t>Extension should work</w:t>
      </w:r>
      <w:r w:rsidR="0040659C" w:rsidRPr="005E61A7">
        <w:rPr>
          <w:sz w:val="22"/>
          <w:szCs w:val="22"/>
        </w:rPr>
        <w:t xml:space="preserve"> according to </w:t>
      </w:r>
      <w:proofErr w:type="spellStart"/>
      <w:r w:rsidR="0040659C" w:rsidRPr="005E61A7">
        <w:rPr>
          <w:sz w:val="22"/>
          <w:szCs w:val="22"/>
        </w:rPr>
        <w:t>Plumrocket</w:t>
      </w:r>
      <w:proofErr w:type="spellEnd"/>
      <w:r w:rsidR="0040659C" w:rsidRPr="005E61A7">
        <w:rPr>
          <w:sz w:val="22"/>
          <w:szCs w:val="22"/>
        </w:rPr>
        <w:t xml:space="preserve"> demo. http://demo.plumrocket.net/invitations-rewards/invitations/promo/</w:t>
      </w:r>
    </w:p>
    <w:p w14:paraId="257C5908" w14:textId="77777777" w:rsidR="00E34BCF" w:rsidRDefault="00E34BCF" w:rsidP="00E34BCF">
      <w:pPr>
        <w:pStyle w:val="ListParagraph"/>
        <w:rPr>
          <w:b/>
          <w:sz w:val="22"/>
          <w:szCs w:val="22"/>
          <w:highlight w:val="yellow"/>
        </w:rPr>
      </w:pPr>
    </w:p>
    <w:tbl>
      <w:tblPr>
        <w:tblStyle w:val="TableGrid"/>
        <w:tblW w:w="0" w:type="auto"/>
        <w:jc w:val="center"/>
        <w:shd w:val="clear" w:color="auto" w:fill="FFC000"/>
        <w:tblLook w:val="04A0" w:firstRow="1" w:lastRow="0" w:firstColumn="1" w:lastColumn="0" w:noHBand="0" w:noVBand="1"/>
      </w:tblPr>
      <w:tblGrid>
        <w:gridCol w:w="8516"/>
      </w:tblGrid>
      <w:tr w:rsidR="00E34BCF" w:rsidRPr="00E34BCF" w14:paraId="252C930C" w14:textId="77777777" w:rsidTr="006A288F">
        <w:trPr>
          <w:trHeight w:val="609"/>
          <w:jc w:val="center"/>
        </w:trPr>
        <w:tc>
          <w:tcPr>
            <w:tcW w:w="8516" w:type="dxa"/>
            <w:shd w:val="clear" w:color="auto" w:fill="FFC000"/>
            <w:vAlign w:val="center"/>
          </w:tcPr>
          <w:p w14:paraId="2E704C51" w14:textId="65A341B4" w:rsidR="00E34BCF" w:rsidRPr="00E34BCF" w:rsidRDefault="00E34BCF" w:rsidP="00357147">
            <w:pPr>
              <w:pStyle w:val="ListParagraph"/>
              <w:numPr>
                <w:ilvl w:val="0"/>
                <w:numId w:val="15"/>
              </w:numPr>
              <w:rPr>
                <w:b/>
                <w:sz w:val="22"/>
                <w:szCs w:val="22"/>
              </w:rPr>
            </w:pPr>
            <w:r w:rsidRPr="00E34BCF">
              <w:rPr>
                <w:b/>
                <w:sz w:val="22"/>
                <w:szCs w:val="22"/>
              </w:rPr>
              <w:t>We</w:t>
            </w:r>
            <w:r>
              <w:rPr>
                <w:b/>
                <w:sz w:val="22"/>
                <w:szCs w:val="22"/>
              </w:rPr>
              <w:t>’</w:t>
            </w:r>
            <w:r w:rsidRPr="00E34BCF">
              <w:rPr>
                <w:b/>
                <w:sz w:val="22"/>
                <w:szCs w:val="22"/>
              </w:rPr>
              <w:t>ll Re-check</w:t>
            </w:r>
            <w:r w:rsidR="00357147">
              <w:rPr>
                <w:b/>
                <w:sz w:val="22"/>
                <w:szCs w:val="22"/>
              </w:rPr>
              <w:t xml:space="preserve"> </w:t>
            </w:r>
            <w:r w:rsidRPr="00E34BCF">
              <w:rPr>
                <w:b/>
                <w:sz w:val="22"/>
                <w:szCs w:val="22"/>
              </w:rPr>
              <w:t>and fix it</w:t>
            </w:r>
            <w:r w:rsidR="00357147">
              <w:rPr>
                <w:b/>
                <w:sz w:val="22"/>
                <w:szCs w:val="22"/>
              </w:rPr>
              <w:t xml:space="preserve"> </w:t>
            </w:r>
            <w:r w:rsidR="00357147">
              <w:rPr>
                <w:b/>
                <w:sz w:val="22"/>
                <w:szCs w:val="22"/>
              </w:rPr>
              <w:t>if the extension allow</w:t>
            </w:r>
          </w:p>
        </w:tc>
      </w:tr>
    </w:tbl>
    <w:p w14:paraId="3A12021C" w14:textId="77777777" w:rsidR="00E34BCF" w:rsidRPr="00E34BCF" w:rsidRDefault="00E34BCF" w:rsidP="00E34BCF">
      <w:pPr>
        <w:ind w:left="360"/>
        <w:rPr>
          <w:b/>
          <w:sz w:val="22"/>
          <w:szCs w:val="22"/>
          <w:highlight w:val="yellow"/>
        </w:rPr>
      </w:pPr>
    </w:p>
    <w:p w14:paraId="63B8CBC6" w14:textId="77777777" w:rsidR="009830B6" w:rsidRDefault="009830B6" w:rsidP="005C1752">
      <w:pPr>
        <w:rPr>
          <w:sz w:val="22"/>
          <w:szCs w:val="22"/>
        </w:rPr>
      </w:pPr>
    </w:p>
    <w:p w14:paraId="10C4D113" w14:textId="18E44C5C" w:rsidR="00E55ACA" w:rsidRPr="0030402A" w:rsidRDefault="00E55ACA" w:rsidP="00E55ACA">
      <w:pPr>
        <w:pStyle w:val="ListParagraph"/>
        <w:numPr>
          <w:ilvl w:val="0"/>
          <w:numId w:val="2"/>
        </w:numPr>
        <w:rPr>
          <w:sz w:val="22"/>
          <w:szCs w:val="22"/>
        </w:rPr>
      </w:pPr>
      <w:r>
        <w:rPr>
          <w:b/>
          <w:sz w:val="22"/>
          <w:szCs w:val="22"/>
        </w:rPr>
        <w:t>FREE DELIVERY WORLDWIDE</w:t>
      </w:r>
      <w:r w:rsidRPr="0030402A">
        <w:rPr>
          <w:sz w:val="22"/>
          <w:szCs w:val="22"/>
        </w:rPr>
        <w:t xml:space="preserve">: </w:t>
      </w:r>
    </w:p>
    <w:p w14:paraId="7042D987" w14:textId="59F96C61" w:rsidR="00E55ACA" w:rsidRDefault="00E55ACA" w:rsidP="00E55ACA">
      <w:pPr>
        <w:pStyle w:val="ListParagraph"/>
        <w:numPr>
          <w:ilvl w:val="0"/>
          <w:numId w:val="1"/>
        </w:numPr>
        <w:rPr>
          <w:sz w:val="22"/>
          <w:szCs w:val="22"/>
        </w:rPr>
      </w:pPr>
      <w:r w:rsidRPr="00E55ACA">
        <w:rPr>
          <w:sz w:val="22"/>
          <w:szCs w:val="22"/>
        </w:rPr>
        <w:t xml:space="preserve">Remove AUTOSCROLL overflow-y: auto; at (.delivery-content) level. </w:t>
      </w:r>
    </w:p>
    <w:p w14:paraId="675B6427" w14:textId="61637E27" w:rsidR="00E55ACA" w:rsidRPr="00E55ACA" w:rsidRDefault="00E55ACA" w:rsidP="00E55ACA">
      <w:pPr>
        <w:rPr>
          <w:sz w:val="22"/>
          <w:szCs w:val="22"/>
        </w:rPr>
      </w:pPr>
      <w:r w:rsidRPr="00E55ACA">
        <w:rPr>
          <w:sz w:val="22"/>
          <w:szCs w:val="22"/>
        </w:rPr>
        <w:t xml:space="preserve"> ACTION: Autoscroll overflow-y: auto; should be at </w:t>
      </w:r>
      <w:r>
        <w:rPr>
          <w:sz w:val="22"/>
          <w:szCs w:val="22"/>
        </w:rPr>
        <w:t xml:space="preserve">Tab </w:t>
      </w:r>
      <w:r w:rsidRPr="00E55ACA">
        <w:rPr>
          <w:sz w:val="22"/>
          <w:szCs w:val="22"/>
        </w:rPr>
        <w:t>content level.</w:t>
      </w:r>
    </w:p>
    <w:p w14:paraId="356E4782" w14:textId="77777777" w:rsidR="00E34BCF" w:rsidRDefault="00E34BCF" w:rsidP="00E34BCF">
      <w:pPr>
        <w:pStyle w:val="ListParagraph"/>
        <w:rPr>
          <w:b/>
          <w:sz w:val="22"/>
          <w:szCs w:val="22"/>
          <w:highlight w:val="yellow"/>
        </w:rPr>
      </w:pPr>
    </w:p>
    <w:tbl>
      <w:tblPr>
        <w:tblStyle w:val="TableGrid"/>
        <w:tblW w:w="0" w:type="auto"/>
        <w:jc w:val="center"/>
        <w:shd w:val="clear" w:color="auto" w:fill="FFC000"/>
        <w:tblLook w:val="04A0" w:firstRow="1" w:lastRow="0" w:firstColumn="1" w:lastColumn="0" w:noHBand="0" w:noVBand="1"/>
      </w:tblPr>
      <w:tblGrid>
        <w:gridCol w:w="8516"/>
      </w:tblGrid>
      <w:tr w:rsidR="00E34BCF" w:rsidRPr="00E34BCF" w14:paraId="173F6DF1" w14:textId="77777777" w:rsidTr="006A288F">
        <w:trPr>
          <w:trHeight w:val="609"/>
          <w:jc w:val="center"/>
        </w:trPr>
        <w:tc>
          <w:tcPr>
            <w:tcW w:w="8516" w:type="dxa"/>
            <w:shd w:val="clear" w:color="auto" w:fill="FFC000"/>
            <w:vAlign w:val="center"/>
          </w:tcPr>
          <w:p w14:paraId="62BA1188" w14:textId="32C9E546" w:rsidR="00E34BCF" w:rsidRPr="00E34BCF" w:rsidRDefault="00BF3E0B" w:rsidP="002E37C1">
            <w:pPr>
              <w:pStyle w:val="ListParagraph"/>
              <w:numPr>
                <w:ilvl w:val="0"/>
                <w:numId w:val="15"/>
              </w:numPr>
              <w:rPr>
                <w:b/>
                <w:sz w:val="22"/>
                <w:szCs w:val="22"/>
              </w:rPr>
            </w:pPr>
            <w:r>
              <w:rPr>
                <w:b/>
                <w:sz w:val="22"/>
                <w:szCs w:val="22"/>
              </w:rPr>
              <w:t xml:space="preserve">We don’t found design for this </w:t>
            </w:r>
            <w:r w:rsidR="002E37C1">
              <w:rPr>
                <w:b/>
                <w:sz w:val="22"/>
                <w:szCs w:val="22"/>
              </w:rPr>
              <w:t>issue</w:t>
            </w:r>
          </w:p>
        </w:tc>
      </w:tr>
    </w:tbl>
    <w:p w14:paraId="776980BA" w14:textId="77777777" w:rsidR="00E34BCF" w:rsidRPr="00E34BCF" w:rsidRDefault="00E34BCF" w:rsidP="00E34BCF">
      <w:pPr>
        <w:ind w:left="360"/>
        <w:rPr>
          <w:b/>
          <w:sz w:val="22"/>
          <w:szCs w:val="22"/>
          <w:highlight w:val="yellow"/>
        </w:rPr>
      </w:pPr>
    </w:p>
    <w:p w14:paraId="2B665B2E" w14:textId="77777777" w:rsidR="00E55ACA" w:rsidRDefault="00E55ACA" w:rsidP="005C1752">
      <w:pPr>
        <w:rPr>
          <w:sz w:val="22"/>
          <w:szCs w:val="22"/>
        </w:rPr>
      </w:pPr>
    </w:p>
    <w:p w14:paraId="108CD448" w14:textId="20ED3020" w:rsidR="00F05AFE" w:rsidRPr="00404A89" w:rsidRDefault="00F05AFE" w:rsidP="00B64BE8">
      <w:pPr>
        <w:pStyle w:val="ListParagraph"/>
        <w:numPr>
          <w:ilvl w:val="0"/>
          <w:numId w:val="2"/>
        </w:numPr>
        <w:rPr>
          <w:sz w:val="22"/>
          <w:szCs w:val="22"/>
        </w:rPr>
      </w:pPr>
      <w:r>
        <w:rPr>
          <w:b/>
          <w:sz w:val="22"/>
          <w:szCs w:val="22"/>
        </w:rPr>
        <w:t>SEARCH</w:t>
      </w:r>
      <w:r w:rsidR="00404A89">
        <w:rPr>
          <w:b/>
          <w:sz w:val="22"/>
          <w:szCs w:val="22"/>
        </w:rPr>
        <w:t xml:space="preserve"> </w:t>
      </w:r>
      <w:r w:rsidR="00404A89" w:rsidRPr="0030402A">
        <w:rPr>
          <w:b/>
          <w:sz w:val="22"/>
          <w:szCs w:val="22"/>
        </w:rPr>
        <w:t>FUNCTIONALITY:</w:t>
      </w:r>
      <w:r w:rsidR="00404A89">
        <w:rPr>
          <w:sz w:val="22"/>
          <w:szCs w:val="22"/>
        </w:rPr>
        <w:t xml:space="preserve">  (See Page 1</w:t>
      </w:r>
      <w:r w:rsidR="00404A89" w:rsidRPr="0030402A">
        <w:rPr>
          <w:sz w:val="22"/>
          <w:szCs w:val="22"/>
        </w:rPr>
        <w:t xml:space="preserve"> of REQ and Q&amp;A doc)</w:t>
      </w:r>
      <w:r w:rsidRPr="00404A89">
        <w:rPr>
          <w:sz w:val="22"/>
          <w:szCs w:val="22"/>
        </w:rPr>
        <w:t xml:space="preserve">: </w:t>
      </w:r>
    </w:p>
    <w:p w14:paraId="6CB5358A" w14:textId="77777777" w:rsidR="006206D5" w:rsidRPr="006206D5" w:rsidRDefault="006206D5" w:rsidP="006206D5">
      <w:pPr>
        <w:rPr>
          <w:sz w:val="22"/>
          <w:szCs w:val="22"/>
        </w:rPr>
      </w:pPr>
      <w:r w:rsidRPr="006206D5">
        <w:rPr>
          <w:b/>
          <w:sz w:val="22"/>
          <w:szCs w:val="22"/>
        </w:rPr>
        <w:t>ISSUES:</w:t>
      </w:r>
      <w:r w:rsidRPr="006206D5">
        <w:rPr>
          <w:sz w:val="22"/>
          <w:szCs w:val="22"/>
        </w:rPr>
        <w:t xml:space="preserve">  </w:t>
      </w:r>
    </w:p>
    <w:p w14:paraId="05B87965" w14:textId="72D49530" w:rsidR="00F05AFE" w:rsidRDefault="00F05AFE" w:rsidP="00F05AFE">
      <w:pPr>
        <w:pStyle w:val="ListParagraph"/>
        <w:numPr>
          <w:ilvl w:val="0"/>
          <w:numId w:val="1"/>
        </w:numPr>
        <w:rPr>
          <w:sz w:val="22"/>
          <w:szCs w:val="22"/>
        </w:rPr>
      </w:pPr>
      <w:r w:rsidRPr="00E55ACA">
        <w:rPr>
          <w:sz w:val="22"/>
          <w:szCs w:val="22"/>
        </w:rPr>
        <w:t xml:space="preserve">Remove </w:t>
      </w:r>
      <w:r w:rsidR="00404A89" w:rsidRPr="00404A89">
        <w:rPr>
          <w:rFonts w:ascii="Calibri" w:hAnsi="Calibri" w:cs="Calibri"/>
          <w:color w:val="000000"/>
          <w:sz w:val="22"/>
          <w:szCs w:val="22"/>
        </w:rPr>
        <w:t xml:space="preserve">product </w:t>
      </w:r>
      <w:r w:rsidR="00404A89">
        <w:rPr>
          <w:rFonts w:ascii="Calibri" w:hAnsi="Calibri" w:cs="Calibri"/>
          <w:color w:val="000000"/>
          <w:sz w:val="22"/>
          <w:szCs w:val="22"/>
        </w:rPr>
        <w:t xml:space="preserve">description from search </w:t>
      </w:r>
      <w:r w:rsidR="00404A89" w:rsidRPr="00404A89">
        <w:rPr>
          <w:rFonts w:ascii="Calibri" w:hAnsi="Calibri" w:cs="Calibri"/>
          <w:color w:val="000000"/>
          <w:sz w:val="22"/>
          <w:szCs w:val="22"/>
        </w:rPr>
        <w:t>autocomplete</w:t>
      </w:r>
      <w:r w:rsidR="00404A89">
        <w:rPr>
          <w:rFonts w:ascii="Calibri" w:hAnsi="Calibri" w:cs="Calibri"/>
          <w:color w:val="000000"/>
          <w:sz w:val="22"/>
          <w:szCs w:val="22"/>
        </w:rPr>
        <w:t xml:space="preserve"> drop down</w:t>
      </w:r>
      <w:r w:rsidRPr="00E55ACA">
        <w:rPr>
          <w:sz w:val="22"/>
          <w:szCs w:val="22"/>
        </w:rPr>
        <w:t xml:space="preserve">. </w:t>
      </w:r>
    </w:p>
    <w:p w14:paraId="2DB648A6" w14:textId="44C1320C" w:rsidR="00404A89" w:rsidRPr="006206D5" w:rsidRDefault="00404A89" w:rsidP="00F05AFE">
      <w:pPr>
        <w:pStyle w:val="ListParagraph"/>
        <w:numPr>
          <w:ilvl w:val="0"/>
          <w:numId w:val="1"/>
        </w:numPr>
        <w:rPr>
          <w:sz w:val="22"/>
          <w:szCs w:val="22"/>
        </w:rPr>
      </w:pPr>
      <w:r>
        <w:rPr>
          <w:sz w:val="22"/>
          <w:szCs w:val="22"/>
        </w:rPr>
        <w:t xml:space="preserve">Prices shown in the </w:t>
      </w:r>
      <w:r>
        <w:rPr>
          <w:rFonts w:ascii="Calibri" w:hAnsi="Calibri" w:cs="Calibri"/>
          <w:color w:val="000000"/>
          <w:sz w:val="22"/>
          <w:szCs w:val="22"/>
        </w:rPr>
        <w:t xml:space="preserve">search </w:t>
      </w:r>
      <w:r w:rsidRPr="00404A89">
        <w:rPr>
          <w:rFonts w:ascii="Calibri" w:hAnsi="Calibri" w:cs="Calibri"/>
          <w:color w:val="000000"/>
          <w:sz w:val="22"/>
          <w:szCs w:val="22"/>
        </w:rPr>
        <w:t>autocomplete</w:t>
      </w:r>
      <w:r>
        <w:rPr>
          <w:rFonts w:ascii="Calibri" w:hAnsi="Calibri" w:cs="Calibri"/>
          <w:color w:val="000000"/>
          <w:sz w:val="22"/>
          <w:szCs w:val="22"/>
        </w:rPr>
        <w:t xml:space="preserve"> drop down are wrong</w:t>
      </w:r>
      <w:r w:rsidR="006206D5">
        <w:rPr>
          <w:rFonts w:ascii="Calibri" w:hAnsi="Calibri" w:cs="Calibri"/>
          <w:color w:val="000000"/>
          <w:sz w:val="22"/>
          <w:szCs w:val="22"/>
        </w:rPr>
        <w:t>. The prices shown are not being converted from USD $.</w:t>
      </w:r>
    </w:p>
    <w:p w14:paraId="42A9D299" w14:textId="77777777" w:rsidR="006206D5" w:rsidRDefault="006206D5" w:rsidP="006206D5">
      <w:pPr>
        <w:pStyle w:val="ListParagraph"/>
        <w:numPr>
          <w:ilvl w:val="0"/>
          <w:numId w:val="1"/>
        </w:numPr>
        <w:rPr>
          <w:sz w:val="22"/>
          <w:szCs w:val="22"/>
        </w:rPr>
      </w:pPr>
      <w:r>
        <w:rPr>
          <w:sz w:val="22"/>
          <w:szCs w:val="22"/>
        </w:rPr>
        <w:t xml:space="preserve">Search functionality does not work. For example. Type bottom is the search input box. 3 products appear in the dropdown menu. Click Search, the page shows: </w:t>
      </w:r>
      <w:r>
        <w:rPr>
          <w:rFonts w:ascii="PT Sans" w:hAnsi="PT Sans" w:cs="PT Sans"/>
          <w:b/>
          <w:bCs/>
          <w:color w:val="30550F"/>
          <w:sz w:val="22"/>
          <w:szCs w:val="22"/>
        </w:rPr>
        <w:t>Your search returns no results.</w:t>
      </w:r>
    </w:p>
    <w:p w14:paraId="5E9D38F3" w14:textId="6886A13F" w:rsidR="00B64BE8" w:rsidRPr="00B64BE8" w:rsidRDefault="006206D5" w:rsidP="00B64BE8">
      <w:pPr>
        <w:pStyle w:val="ListParagraph"/>
        <w:numPr>
          <w:ilvl w:val="0"/>
          <w:numId w:val="1"/>
        </w:numPr>
        <w:rPr>
          <w:sz w:val="22"/>
          <w:szCs w:val="22"/>
        </w:rPr>
      </w:pPr>
      <w:r>
        <w:rPr>
          <w:sz w:val="22"/>
          <w:szCs w:val="22"/>
        </w:rPr>
        <w:t>Search functionality does not work. E</w:t>
      </w:r>
      <w:r w:rsidR="00B64BE8">
        <w:rPr>
          <w:sz w:val="22"/>
          <w:szCs w:val="22"/>
        </w:rPr>
        <w:t>.G type top or dress in the search box. The dropdown shows about 10 different products but on click Click Search, the page shows 1 knitwear, which has neither Top or dress title or description.</w:t>
      </w:r>
    </w:p>
    <w:p w14:paraId="7CCD3BA8" w14:textId="77777777" w:rsidR="005B5D0E" w:rsidRDefault="00F05AFE" w:rsidP="00404A89">
      <w:pPr>
        <w:pStyle w:val="Default"/>
        <w:rPr>
          <w:sz w:val="22"/>
          <w:szCs w:val="22"/>
        </w:rPr>
      </w:pPr>
      <w:r w:rsidRPr="00E55ACA">
        <w:rPr>
          <w:sz w:val="22"/>
          <w:szCs w:val="22"/>
        </w:rPr>
        <w:t xml:space="preserve"> ACTION: </w:t>
      </w:r>
    </w:p>
    <w:p w14:paraId="185013D1" w14:textId="6876A78C" w:rsidR="005B5D0E" w:rsidRDefault="005B5D0E" w:rsidP="005B5D0E">
      <w:pPr>
        <w:pStyle w:val="Default"/>
        <w:numPr>
          <w:ilvl w:val="0"/>
          <w:numId w:val="8"/>
        </w:numPr>
        <w:rPr>
          <w:sz w:val="22"/>
          <w:szCs w:val="22"/>
        </w:rPr>
      </w:pPr>
      <w:r>
        <w:rPr>
          <w:sz w:val="22"/>
          <w:szCs w:val="22"/>
        </w:rPr>
        <w:t xml:space="preserve">Remove </w:t>
      </w:r>
      <w:r w:rsidRPr="00404A89">
        <w:rPr>
          <w:sz w:val="22"/>
          <w:szCs w:val="22"/>
        </w:rPr>
        <w:t xml:space="preserve">Product </w:t>
      </w:r>
      <w:r>
        <w:rPr>
          <w:sz w:val="22"/>
          <w:szCs w:val="22"/>
        </w:rPr>
        <w:t xml:space="preserve">Description from search </w:t>
      </w:r>
      <w:r w:rsidRPr="00404A89">
        <w:rPr>
          <w:sz w:val="22"/>
          <w:szCs w:val="22"/>
        </w:rPr>
        <w:t>autocomplete</w:t>
      </w:r>
      <w:r>
        <w:rPr>
          <w:sz w:val="22"/>
          <w:szCs w:val="22"/>
        </w:rPr>
        <w:t xml:space="preserve"> drop down</w:t>
      </w:r>
      <w:r w:rsidRPr="00E55ACA">
        <w:rPr>
          <w:sz w:val="22"/>
          <w:szCs w:val="22"/>
        </w:rPr>
        <w:t xml:space="preserve">. </w:t>
      </w:r>
      <w:r w:rsidR="00404A89">
        <w:rPr>
          <w:sz w:val="22"/>
          <w:szCs w:val="22"/>
        </w:rPr>
        <w:t xml:space="preserve">Suggested Search </w:t>
      </w:r>
      <w:r w:rsidR="00404A89" w:rsidRPr="00404A89">
        <w:rPr>
          <w:sz w:val="22"/>
          <w:szCs w:val="22"/>
        </w:rPr>
        <w:t xml:space="preserve">products </w:t>
      </w:r>
      <w:r w:rsidR="00404A89">
        <w:rPr>
          <w:sz w:val="22"/>
          <w:szCs w:val="22"/>
        </w:rPr>
        <w:t xml:space="preserve">should display only </w:t>
      </w:r>
      <w:r w:rsidR="00404A89" w:rsidRPr="00404A89">
        <w:rPr>
          <w:sz w:val="22"/>
          <w:szCs w:val="22"/>
        </w:rPr>
        <w:t>product title, image, and price</w:t>
      </w:r>
      <w:r>
        <w:rPr>
          <w:sz w:val="22"/>
          <w:szCs w:val="22"/>
        </w:rPr>
        <w:t>.</w:t>
      </w:r>
    </w:p>
    <w:p w14:paraId="353C5F07" w14:textId="67BA9AB0" w:rsidR="00404A89" w:rsidRPr="00404A89" w:rsidRDefault="005B5D0E" w:rsidP="005B5D0E">
      <w:pPr>
        <w:pStyle w:val="Default"/>
        <w:numPr>
          <w:ilvl w:val="0"/>
          <w:numId w:val="8"/>
        </w:numPr>
      </w:pPr>
      <w:r>
        <w:rPr>
          <w:sz w:val="22"/>
          <w:szCs w:val="22"/>
        </w:rPr>
        <w:t>Improve search functionality to display accurate results</w:t>
      </w:r>
      <w:r w:rsidR="00404A89" w:rsidRPr="00404A89">
        <w:rPr>
          <w:sz w:val="22"/>
          <w:szCs w:val="22"/>
        </w:rPr>
        <w:t xml:space="preserve"> </w:t>
      </w:r>
    </w:p>
    <w:p w14:paraId="461F1966" w14:textId="77777777" w:rsidR="00E34BCF" w:rsidRDefault="00E34BCF" w:rsidP="00E34BCF">
      <w:pPr>
        <w:pStyle w:val="ListParagraph"/>
        <w:rPr>
          <w:b/>
          <w:sz w:val="22"/>
          <w:szCs w:val="22"/>
          <w:highlight w:val="yellow"/>
        </w:rPr>
      </w:pPr>
    </w:p>
    <w:tbl>
      <w:tblPr>
        <w:tblStyle w:val="TableGrid"/>
        <w:tblW w:w="0" w:type="auto"/>
        <w:jc w:val="center"/>
        <w:shd w:val="clear" w:color="auto" w:fill="FFC000"/>
        <w:tblLook w:val="04A0" w:firstRow="1" w:lastRow="0" w:firstColumn="1" w:lastColumn="0" w:noHBand="0" w:noVBand="1"/>
      </w:tblPr>
      <w:tblGrid>
        <w:gridCol w:w="8516"/>
      </w:tblGrid>
      <w:tr w:rsidR="00E34BCF" w:rsidRPr="00E34BCF" w14:paraId="4A1437BA" w14:textId="77777777" w:rsidTr="00E962E2">
        <w:trPr>
          <w:trHeight w:val="9063"/>
          <w:jc w:val="center"/>
        </w:trPr>
        <w:tc>
          <w:tcPr>
            <w:tcW w:w="8516" w:type="dxa"/>
            <w:shd w:val="clear" w:color="auto" w:fill="FFC000"/>
            <w:vAlign w:val="center"/>
          </w:tcPr>
          <w:p w14:paraId="321E28E9" w14:textId="57C72D2A" w:rsidR="00E34BCF" w:rsidRPr="00E34BCF" w:rsidRDefault="0005154E" w:rsidP="0005154E">
            <w:pPr>
              <w:pStyle w:val="ListParagraph"/>
              <w:numPr>
                <w:ilvl w:val="0"/>
                <w:numId w:val="15"/>
              </w:numPr>
              <w:jc w:val="both"/>
              <w:rPr>
                <w:b/>
                <w:sz w:val="22"/>
                <w:szCs w:val="22"/>
              </w:rPr>
            </w:pPr>
            <w:r>
              <w:rPr>
                <w:noProof/>
                <w:lang w:val="en-GB" w:eastAsia="en-GB"/>
              </w:rPr>
              <w:lastRenderedPageBreak/>
              <mc:AlternateContent>
                <mc:Choice Requires="wps">
                  <w:drawing>
                    <wp:anchor distT="0" distB="0" distL="114300" distR="114300" simplePos="0" relativeHeight="251659776" behindDoc="0" locked="0" layoutInCell="1" allowOverlap="1" wp14:anchorId="0F1C7E2D" wp14:editId="7154A9E4">
                      <wp:simplePos x="0" y="0"/>
                      <wp:positionH relativeFrom="column">
                        <wp:posOffset>1734820</wp:posOffset>
                      </wp:positionH>
                      <wp:positionV relativeFrom="paragraph">
                        <wp:posOffset>1843405</wp:posOffset>
                      </wp:positionV>
                      <wp:extent cx="1790700" cy="1905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790700" cy="190500"/>
                              </a:xfrm>
                              <a:prstGeom prst="rect">
                                <a:avLst/>
                              </a:prstGeom>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AF757F" id="Rectangle 4" o:spid="_x0000_s1026" style="position:absolute;margin-left:136.6pt;margin-top:145.15pt;width:141pt;height:1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pteagIAACQFAAAOAAAAZHJzL2Uyb0RvYy54bWysVEtv2zAMvg/YfxB0X20HabsadYogRYcB&#10;RVv0gZ4VWUqMyaJGKXGyXz9Kdtyuy2nYRSbF9+ePurzatYZtFfoGbMWLk5wzZSXUjV1V/OX55stX&#10;znwQthYGrKr4Xnl+Nfv86bJzpZrAGkytkFES68vOVXwdgiuzzMu1aoU/AacsGTVgKwKpuMpqFB1l&#10;b002yfOzrAOsHYJU3tPtdW/ks5RfayXDvdZeBWYqTr2FdGI6l/HMZpeiXKFw60YObYh/6KIVjaWi&#10;Y6prEQTbYPNXqraRCB50OJHQZqB1I1WagaYp8g/TPK2FU2kWAse7ESb//9LKu+0Dsqau+JQzK1r6&#10;RY8EmrAro9g0wtM5X5LXk3vAQfMkxll3Gtv4pSnYLkG6HyFVu8AkXRbnF/l5TshLshUX+SnJlCZ7&#10;i3bowzcFLYtCxZGqJyTF9taH3vXgEotZuGmMoXtRGhvNsb++oySFvVG98VFpGox6mKR8iVJqYZBt&#10;BZFBSKlsOBuaMZa8Y5im5GNgcSzQhGIIGnxjmEpUGwPzY4F/VhwjUlWwYQxuGwt4LEH9Y6zc+x+m&#10;72eO4y+h3tP/ROiJ7p28aQjWW+HDg0BiNv0J2tZwT4c20FUcBomzNeCvY/fRnwhHVs462pSK+58b&#10;gYoz890SFS+K6TSuVlKmp+cTUvC9ZfneYjftAgj/gt4FJ5MY/YM5iBqhfaWlnseqZBJWUu2Ky4AH&#10;ZRH6DaZnQar5PLnROjkRbu2TkzF5RDXS5nn3KtAN3ArEyjs4bJUoP1Cs942RFuabALpJ/HvDdcCb&#10;VjExeHg24q6/15PX2+M2+w0AAP//AwBQSwMEFAAGAAgAAAAhABILySTeAAAACwEAAA8AAABkcnMv&#10;ZG93bnJldi54bWxMj0FPwzAMhe9I/IfISNxYSqsyKE0nVAkketuGds4ar6nWOFWTreXfY05ws997&#10;ev5cbhY3iCtOofek4HGVgEBqvempU/C1f394BhGiJqMHT6jgGwNsqtubUhfGz7TF6y52gksoFFqB&#10;jXEspAytRafDyo9I7J385HTkdeqkmfTM5W6QaZI8Sad74gtWj1hbbM+7i1MQt274tHOTfxxMUx+a&#10;+rRvz1Kp+7vl7RVExCX+heEXn9GhYqajv5AJYlCQrrOUozy8JBkITuR5zspRQZayIqtS/v+h+gEA&#10;AP//AwBQSwECLQAUAAYACAAAACEAtoM4kv4AAADhAQAAEwAAAAAAAAAAAAAAAAAAAAAAW0NvbnRl&#10;bnRfVHlwZXNdLnhtbFBLAQItABQABgAIAAAAIQA4/SH/1gAAAJQBAAALAAAAAAAAAAAAAAAAAC8B&#10;AABfcmVscy8ucmVsc1BLAQItABQABgAIAAAAIQBuepteagIAACQFAAAOAAAAAAAAAAAAAAAAAC4C&#10;AABkcnMvZTJvRG9jLnhtbFBLAQItABQABgAIAAAAIQASC8kk3gAAAAsBAAAPAAAAAAAAAAAAAAAA&#10;AMQEAABkcnMvZG93bnJldi54bWxQSwUGAAAAAAQABADzAAAAzwUAAAAA&#10;" filled="f" strokecolor="#f79646 [3209]" strokeweight="2pt"/>
                  </w:pict>
                </mc:Fallback>
              </mc:AlternateContent>
            </w:r>
            <w:r>
              <w:rPr>
                <w:noProof/>
                <w:lang w:val="en-GB" w:eastAsia="en-GB"/>
              </w:rPr>
              <mc:AlternateContent>
                <mc:Choice Requires="wps">
                  <w:drawing>
                    <wp:anchor distT="0" distB="0" distL="114300" distR="114300" simplePos="0" relativeHeight="251658752" behindDoc="0" locked="0" layoutInCell="1" allowOverlap="1" wp14:anchorId="4646B077" wp14:editId="47C022DF">
                      <wp:simplePos x="0" y="0"/>
                      <wp:positionH relativeFrom="column">
                        <wp:posOffset>1733550</wp:posOffset>
                      </wp:positionH>
                      <wp:positionV relativeFrom="paragraph">
                        <wp:posOffset>3298825</wp:posOffset>
                      </wp:positionV>
                      <wp:extent cx="1790700" cy="1905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790700" cy="190500"/>
                              </a:xfrm>
                              <a:prstGeom prst="rect">
                                <a:avLst/>
                              </a:prstGeom>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19100E" id="Rectangle 1" o:spid="_x0000_s1026" style="position:absolute;margin-left:136.5pt;margin-top:259.75pt;width:141pt;height:15pt;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rd9agIAACQFAAAOAAAAZHJzL2Uyb0RvYy54bWysVEtP3DAQvlfqf7B8L0lWPEpEFq1AVJUQ&#10;RUDF2Tj2blTb4469m93++o6dbKB0T1Uvzozn/fmbXFxurWEbhaED1/DqqORMOQlt55YN//508+kz&#10;ZyEK1woDTjV8pwK/nH/8cNH7Ws1gBaZVyCiJC3XvG76K0ddFEeRKWRGOwCtHRg1oRSQVl0WLoqfs&#10;1hSzsjwtesDWI0gVAt1eD0Y+z/m1VjJ+0zqoyEzDqbeYT8znSzqL+YWolyj8qpNjG+IfurCic1R0&#10;SnUtomBr7P5KZTuJEEDHIwm2AK07qfIMNE1VvpvmcSW8yrMQOMFPMIX/l1bebe6RdS29HWdOWHqi&#10;BwJNuKVRrErw9D7U5PXo73HUAolp1q1Gm740BdtmSHcTpGobmaTL6uy8PCsJeUm26rw8IZnSFK/R&#10;HkP8osCyJDQcqXpGUmxuQxxc9y6pmIObzhi6F7VxyZz6GzrKUtwZNRgflKbBqIdZzpcppa4Mso0g&#10;MggplYunYzPGkXcK05R8CqwOBZqYYaEJRt8UpjLVpsDyUOCfFaeIXBVcnIJt5wAPJWh/TJUH//30&#10;w8xp/Bdod/SeCAPRg5c3HcF6K0K8F0jMppegbY3f6NAG+obDKHG2Avx16D75E+HIyllPm9Lw8HMt&#10;UHFmvjqi4nl1fJxWKyvHJ2czUvCt5eWtxa3tFRD+RDfqLovJP5q9qBHsMy31IlUlk3CSajdcRtwr&#10;V3HYYPotSLVYZDdaJy/irXv0MiVPqCbaPG2fBfqRW5FYeQf7rRL1O4oNvinSwWIdQXeZf6+4jnjT&#10;KmYGj7+NtOtv9ez1+nOb/wYAAP//AwBQSwMEFAAGAAgAAAAhAMeiUFTfAAAACwEAAA8AAABkcnMv&#10;ZG93bnJldi54bWxMj81OwzAQhO9IvIO1SNyo04L5CXEqFAkkcmuLenbjbRLVXkex24S3ZznBbXd2&#10;NPtNsZ69ExccYx9Iw3KRgUBqgu2p1fC1e797BhGTIWtcINTwjRHW5fVVYXIbJtrgZZtawSEUc6Oh&#10;S2nIpYxNh97ERRiQ+HYMozeJ17GVdjQTh3snV1n2KL3piT90ZsCqw+a0PXsNaePdZzfV6mNv62pf&#10;V8ddc5Ja397Mb68gEs7pzwy/+IwOJTMdwplsFE7D6umeuyQNavmiQLBDKcXKgYcHVmRZyP8dyh8A&#10;AAD//wMAUEsBAi0AFAAGAAgAAAAhALaDOJL+AAAA4QEAABMAAAAAAAAAAAAAAAAAAAAAAFtDb250&#10;ZW50X1R5cGVzXS54bWxQSwECLQAUAAYACAAAACEAOP0h/9YAAACUAQAACwAAAAAAAAAAAAAAAAAv&#10;AQAAX3JlbHMvLnJlbHNQSwECLQAUAAYACAAAACEACIa3fWoCAAAkBQAADgAAAAAAAAAAAAAAAAAu&#10;AgAAZHJzL2Uyb0RvYy54bWxQSwECLQAUAAYACAAAACEAx6JQVN8AAAALAQAADwAAAAAAAAAAAAAA&#10;AADEBAAAZHJzL2Rvd25yZXYueG1sUEsFBgAAAAAEAAQA8wAAANAFAAAAAA==&#10;" filled="f" strokecolor="#f79646 [3209]" strokeweight="2pt"/>
                  </w:pict>
                </mc:Fallback>
              </mc:AlternateContent>
            </w:r>
            <w:r>
              <w:rPr>
                <w:noProof/>
                <w:lang w:eastAsia="en-GB"/>
              </w:rPr>
              <w:drawing>
                <wp:anchor distT="0" distB="0" distL="114300" distR="114300" simplePos="0" relativeHeight="251656704" behindDoc="0" locked="0" layoutInCell="1" allowOverlap="1" wp14:anchorId="6B9B9470" wp14:editId="1F344B4A">
                  <wp:simplePos x="0" y="0"/>
                  <wp:positionH relativeFrom="column">
                    <wp:posOffset>1032510</wp:posOffset>
                  </wp:positionH>
                  <wp:positionV relativeFrom="paragraph">
                    <wp:posOffset>532765</wp:posOffset>
                  </wp:positionV>
                  <wp:extent cx="3140710" cy="5000625"/>
                  <wp:effectExtent l="0" t="0" r="254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3140710" cy="50006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E34BCF" w:rsidRPr="00E34BCF">
              <w:rPr>
                <w:b/>
                <w:sz w:val="22"/>
                <w:szCs w:val="22"/>
              </w:rPr>
              <w:t>We</w:t>
            </w:r>
            <w:r w:rsidR="00E34BCF">
              <w:rPr>
                <w:b/>
                <w:sz w:val="22"/>
                <w:szCs w:val="22"/>
              </w:rPr>
              <w:t>’</w:t>
            </w:r>
            <w:r w:rsidR="00E34BCF" w:rsidRPr="00E34BCF">
              <w:rPr>
                <w:b/>
                <w:sz w:val="22"/>
                <w:szCs w:val="22"/>
              </w:rPr>
              <w:t>ll Re-check and fix it</w:t>
            </w:r>
            <w:r>
              <w:rPr>
                <w:b/>
                <w:sz w:val="22"/>
                <w:szCs w:val="22"/>
              </w:rPr>
              <w:t>, tell me what is show below product type if it isn’t short Description</w:t>
            </w:r>
          </w:p>
        </w:tc>
      </w:tr>
    </w:tbl>
    <w:p w14:paraId="04AAC68C" w14:textId="77777777" w:rsidR="00E34BCF" w:rsidRPr="00E34BCF" w:rsidRDefault="00E34BCF" w:rsidP="00E34BCF">
      <w:pPr>
        <w:ind w:left="360"/>
        <w:rPr>
          <w:b/>
          <w:sz w:val="22"/>
          <w:szCs w:val="22"/>
          <w:highlight w:val="yellow"/>
        </w:rPr>
      </w:pPr>
    </w:p>
    <w:p w14:paraId="37F36C41" w14:textId="77777777" w:rsidR="00F05AFE" w:rsidRDefault="00F05AFE" w:rsidP="005C1752">
      <w:pPr>
        <w:rPr>
          <w:sz w:val="22"/>
          <w:szCs w:val="22"/>
        </w:rPr>
      </w:pPr>
    </w:p>
    <w:p w14:paraId="52660DCB" w14:textId="1136A497" w:rsidR="00B64BE8" w:rsidRPr="0030402A" w:rsidRDefault="00B64BE8" w:rsidP="00B64BE8">
      <w:pPr>
        <w:pStyle w:val="ListParagraph"/>
        <w:numPr>
          <w:ilvl w:val="0"/>
          <w:numId w:val="2"/>
        </w:numPr>
        <w:rPr>
          <w:sz w:val="22"/>
          <w:szCs w:val="22"/>
        </w:rPr>
      </w:pPr>
      <w:r>
        <w:rPr>
          <w:b/>
          <w:sz w:val="22"/>
          <w:szCs w:val="22"/>
        </w:rPr>
        <w:t>VIEW BAG/CHECKOUT</w:t>
      </w:r>
      <w:r w:rsidRPr="0030402A">
        <w:rPr>
          <w:sz w:val="22"/>
          <w:szCs w:val="22"/>
        </w:rPr>
        <w:t xml:space="preserve">: </w:t>
      </w:r>
    </w:p>
    <w:p w14:paraId="5D1CA993" w14:textId="77777777" w:rsidR="00B64BE8" w:rsidRPr="006206D5" w:rsidRDefault="00B64BE8" w:rsidP="00B64BE8">
      <w:pPr>
        <w:rPr>
          <w:sz w:val="22"/>
          <w:szCs w:val="22"/>
        </w:rPr>
      </w:pPr>
      <w:r w:rsidRPr="006206D5">
        <w:rPr>
          <w:b/>
          <w:sz w:val="22"/>
          <w:szCs w:val="22"/>
        </w:rPr>
        <w:t>ISSUES:</w:t>
      </w:r>
      <w:r w:rsidRPr="006206D5">
        <w:rPr>
          <w:sz w:val="22"/>
          <w:szCs w:val="22"/>
        </w:rPr>
        <w:t xml:space="preserve">  </w:t>
      </w:r>
    </w:p>
    <w:p w14:paraId="2FA2506F" w14:textId="056880B8" w:rsidR="00B64BE8" w:rsidRPr="00BF5A36" w:rsidRDefault="00B64BE8" w:rsidP="00BF5A36">
      <w:pPr>
        <w:pStyle w:val="ListParagraph"/>
        <w:numPr>
          <w:ilvl w:val="0"/>
          <w:numId w:val="1"/>
        </w:numPr>
        <w:rPr>
          <w:sz w:val="22"/>
          <w:szCs w:val="22"/>
        </w:rPr>
      </w:pPr>
      <w:r>
        <w:rPr>
          <w:sz w:val="22"/>
          <w:szCs w:val="22"/>
        </w:rPr>
        <w:t>Shopping bag stores products even when no product has been added to the shopping bag</w:t>
      </w:r>
      <w:r w:rsidR="005B5D0E">
        <w:rPr>
          <w:sz w:val="22"/>
          <w:szCs w:val="22"/>
        </w:rPr>
        <w:t xml:space="preserve">. The same product automatically gets stored in the Featured Products </w:t>
      </w:r>
      <w:r w:rsidR="003E1149">
        <w:rPr>
          <w:sz w:val="22"/>
          <w:szCs w:val="22"/>
        </w:rPr>
        <w:t>dropdown</w:t>
      </w:r>
      <w:r w:rsidR="005B5D0E">
        <w:rPr>
          <w:sz w:val="22"/>
          <w:szCs w:val="22"/>
        </w:rPr>
        <w:t xml:space="preserve"> even though no product was added to the featured Product Category.</w:t>
      </w:r>
    </w:p>
    <w:p w14:paraId="268F9285" w14:textId="77777777" w:rsidR="00E34BCF" w:rsidRDefault="00E34BCF" w:rsidP="00E34BCF">
      <w:pPr>
        <w:pStyle w:val="ListParagraph"/>
        <w:rPr>
          <w:b/>
          <w:sz w:val="22"/>
          <w:szCs w:val="22"/>
          <w:highlight w:val="yellow"/>
        </w:rPr>
      </w:pPr>
    </w:p>
    <w:tbl>
      <w:tblPr>
        <w:tblStyle w:val="TableGrid"/>
        <w:tblW w:w="0" w:type="auto"/>
        <w:jc w:val="center"/>
        <w:shd w:val="clear" w:color="auto" w:fill="FFC000"/>
        <w:tblLook w:val="04A0" w:firstRow="1" w:lastRow="0" w:firstColumn="1" w:lastColumn="0" w:noHBand="0" w:noVBand="1"/>
      </w:tblPr>
      <w:tblGrid>
        <w:gridCol w:w="8516"/>
      </w:tblGrid>
      <w:tr w:rsidR="00E34BCF" w:rsidRPr="00B25592" w14:paraId="07239AB9" w14:textId="77777777" w:rsidTr="006A288F">
        <w:trPr>
          <w:trHeight w:val="609"/>
          <w:jc w:val="center"/>
        </w:trPr>
        <w:tc>
          <w:tcPr>
            <w:tcW w:w="8516" w:type="dxa"/>
            <w:shd w:val="clear" w:color="auto" w:fill="FFC000"/>
            <w:vAlign w:val="center"/>
          </w:tcPr>
          <w:p w14:paraId="5B657F81" w14:textId="77777777" w:rsidR="00E34BCF" w:rsidRDefault="00B25592" w:rsidP="006A288F">
            <w:pPr>
              <w:pStyle w:val="ListParagraph"/>
              <w:numPr>
                <w:ilvl w:val="0"/>
                <w:numId w:val="15"/>
              </w:numPr>
              <w:rPr>
                <w:b/>
                <w:sz w:val="22"/>
                <w:szCs w:val="22"/>
              </w:rPr>
            </w:pPr>
            <w:r w:rsidRPr="00B25592">
              <w:rPr>
                <w:b/>
                <w:sz w:val="22"/>
                <w:szCs w:val="22"/>
              </w:rPr>
              <w:t xml:space="preserve">The product show on </w:t>
            </w:r>
            <w:proofErr w:type="spellStart"/>
            <w:r w:rsidRPr="00B25592">
              <w:rPr>
                <w:b/>
                <w:sz w:val="22"/>
                <w:szCs w:val="22"/>
              </w:rPr>
              <w:t>Freatured</w:t>
            </w:r>
            <w:proofErr w:type="spellEnd"/>
            <w:r w:rsidRPr="00B25592">
              <w:rPr>
                <w:b/>
                <w:sz w:val="22"/>
                <w:szCs w:val="22"/>
              </w:rPr>
              <w:t xml:space="preserve"> product block if it’s added to the </w:t>
            </w:r>
            <w:r w:rsidRPr="00B25592">
              <w:rPr>
                <w:b/>
                <w:sz w:val="22"/>
                <w:szCs w:val="22"/>
              </w:rPr>
              <w:t>featured Product Category</w:t>
            </w:r>
          </w:p>
          <w:p w14:paraId="6CF4D1DA" w14:textId="2EBCACFE" w:rsidR="00B25592" w:rsidRPr="00B25592" w:rsidRDefault="00B25592" w:rsidP="00B25592">
            <w:pPr>
              <w:pStyle w:val="ListParagraph"/>
              <w:numPr>
                <w:ilvl w:val="0"/>
                <w:numId w:val="15"/>
              </w:numPr>
              <w:rPr>
                <w:b/>
                <w:sz w:val="22"/>
                <w:szCs w:val="22"/>
              </w:rPr>
            </w:pPr>
            <w:proofErr w:type="spellStart"/>
            <w:r>
              <w:rPr>
                <w:b/>
                <w:sz w:val="22"/>
                <w:szCs w:val="22"/>
              </w:rPr>
              <w:t>Shoping</w:t>
            </w:r>
            <w:proofErr w:type="spellEnd"/>
            <w:r>
              <w:rPr>
                <w:b/>
                <w:sz w:val="22"/>
                <w:szCs w:val="22"/>
              </w:rPr>
              <w:t xml:space="preserve"> bag can’t </w:t>
            </w:r>
            <w:r w:rsidRPr="00B25592">
              <w:rPr>
                <w:b/>
                <w:sz w:val="22"/>
                <w:szCs w:val="22"/>
              </w:rPr>
              <w:t>reproduc</w:t>
            </w:r>
            <w:bookmarkStart w:id="0" w:name="_GoBack"/>
            <w:bookmarkEnd w:id="0"/>
          </w:p>
        </w:tc>
      </w:tr>
    </w:tbl>
    <w:p w14:paraId="7BF36EDD" w14:textId="77777777" w:rsidR="00E34BCF" w:rsidRPr="00B25592" w:rsidRDefault="00E34BCF" w:rsidP="00E34BCF">
      <w:pPr>
        <w:ind w:left="360"/>
        <w:rPr>
          <w:b/>
          <w:sz w:val="22"/>
          <w:szCs w:val="22"/>
          <w:highlight w:val="yellow"/>
        </w:rPr>
      </w:pPr>
    </w:p>
    <w:p w14:paraId="465BFF83" w14:textId="6316E0C3" w:rsidR="00B64BE8" w:rsidRDefault="00B64BE8" w:rsidP="00E34BCF">
      <w:pPr>
        <w:pStyle w:val="ListParagraph"/>
        <w:rPr>
          <w:sz w:val="22"/>
          <w:szCs w:val="22"/>
        </w:rPr>
      </w:pPr>
    </w:p>
    <w:p w14:paraId="436E5EFE" w14:textId="77777777" w:rsidR="0091740D" w:rsidRPr="0030402A" w:rsidRDefault="0091740D" w:rsidP="0091740D">
      <w:pPr>
        <w:pStyle w:val="ListParagraph"/>
        <w:numPr>
          <w:ilvl w:val="0"/>
          <w:numId w:val="2"/>
        </w:numPr>
        <w:rPr>
          <w:sz w:val="22"/>
          <w:szCs w:val="22"/>
        </w:rPr>
      </w:pPr>
      <w:r>
        <w:rPr>
          <w:b/>
          <w:sz w:val="22"/>
          <w:szCs w:val="22"/>
        </w:rPr>
        <w:t>CREATION OF A NEW CATEGORY</w:t>
      </w:r>
      <w:r w:rsidRPr="0030402A">
        <w:rPr>
          <w:sz w:val="22"/>
          <w:szCs w:val="22"/>
        </w:rPr>
        <w:t xml:space="preserve">: </w:t>
      </w:r>
    </w:p>
    <w:p w14:paraId="7C3F1DF9" w14:textId="77777777" w:rsidR="0091740D" w:rsidRPr="0030402A" w:rsidRDefault="0091740D" w:rsidP="0091740D">
      <w:pPr>
        <w:pStyle w:val="ListParagraph"/>
        <w:numPr>
          <w:ilvl w:val="0"/>
          <w:numId w:val="1"/>
        </w:numPr>
        <w:rPr>
          <w:sz w:val="22"/>
          <w:szCs w:val="22"/>
        </w:rPr>
      </w:pPr>
      <w:r>
        <w:rPr>
          <w:sz w:val="22"/>
          <w:szCs w:val="22"/>
        </w:rPr>
        <w:t>Create a new category from the back end</w:t>
      </w:r>
      <w:r w:rsidRPr="0030402A">
        <w:rPr>
          <w:sz w:val="22"/>
          <w:szCs w:val="22"/>
        </w:rPr>
        <w:t xml:space="preserve"> </w:t>
      </w:r>
    </w:p>
    <w:p w14:paraId="1C6DC249" w14:textId="77777777" w:rsidR="0091740D" w:rsidRPr="0030402A" w:rsidRDefault="0091740D" w:rsidP="0091740D">
      <w:pPr>
        <w:pStyle w:val="ListParagraph"/>
        <w:numPr>
          <w:ilvl w:val="0"/>
          <w:numId w:val="1"/>
        </w:numPr>
        <w:rPr>
          <w:sz w:val="22"/>
          <w:szCs w:val="22"/>
        </w:rPr>
      </w:pPr>
      <w:r>
        <w:rPr>
          <w:sz w:val="22"/>
          <w:szCs w:val="22"/>
        </w:rPr>
        <w:t>Create 6 sub categor</w:t>
      </w:r>
      <w:r w:rsidR="00717FBF">
        <w:rPr>
          <w:sz w:val="22"/>
          <w:szCs w:val="22"/>
        </w:rPr>
        <w:t>ies for testing</w:t>
      </w:r>
    </w:p>
    <w:p w14:paraId="39C3227E" w14:textId="77777777" w:rsidR="0091740D" w:rsidRPr="0030402A" w:rsidRDefault="0091740D" w:rsidP="0091740D">
      <w:pPr>
        <w:pStyle w:val="ListParagraph"/>
        <w:numPr>
          <w:ilvl w:val="0"/>
          <w:numId w:val="1"/>
        </w:numPr>
        <w:rPr>
          <w:sz w:val="22"/>
          <w:szCs w:val="22"/>
        </w:rPr>
      </w:pPr>
      <w:r>
        <w:rPr>
          <w:sz w:val="22"/>
          <w:szCs w:val="22"/>
        </w:rPr>
        <w:t>Load new products in the newly created category</w:t>
      </w:r>
      <w:r w:rsidR="00717FBF">
        <w:rPr>
          <w:sz w:val="22"/>
          <w:szCs w:val="22"/>
        </w:rPr>
        <w:t xml:space="preserve"> with all attributes</w:t>
      </w:r>
    </w:p>
    <w:p w14:paraId="0E0F098D" w14:textId="77777777" w:rsidR="0091740D" w:rsidRPr="0030402A" w:rsidRDefault="0091740D" w:rsidP="0091740D">
      <w:pPr>
        <w:rPr>
          <w:sz w:val="22"/>
          <w:szCs w:val="22"/>
        </w:rPr>
      </w:pPr>
      <w:r w:rsidRPr="0030402A">
        <w:rPr>
          <w:sz w:val="22"/>
          <w:szCs w:val="22"/>
        </w:rPr>
        <w:lastRenderedPageBreak/>
        <w:t xml:space="preserve">ACTION: Test that </w:t>
      </w:r>
      <w:r w:rsidR="00717FBF">
        <w:rPr>
          <w:sz w:val="22"/>
          <w:szCs w:val="22"/>
        </w:rPr>
        <w:t>the</w:t>
      </w:r>
      <w:r w:rsidRPr="0030402A">
        <w:rPr>
          <w:sz w:val="22"/>
          <w:szCs w:val="22"/>
        </w:rPr>
        <w:t xml:space="preserve"> </w:t>
      </w:r>
      <w:r>
        <w:rPr>
          <w:sz w:val="22"/>
          <w:szCs w:val="22"/>
        </w:rPr>
        <w:t>category, sub category, attribute, product page, check flow work</w:t>
      </w:r>
    </w:p>
    <w:p w14:paraId="454D8E9C" w14:textId="77777777" w:rsidR="00E962E2" w:rsidRDefault="00E962E2" w:rsidP="00E962E2">
      <w:pPr>
        <w:pStyle w:val="ListParagraph"/>
        <w:rPr>
          <w:b/>
          <w:sz w:val="22"/>
          <w:szCs w:val="22"/>
          <w:highlight w:val="yellow"/>
        </w:rPr>
      </w:pPr>
    </w:p>
    <w:tbl>
      <w:tblPr>
        <w:tblStyle w:val="TableGrid"/>
        <w:tblW w:w="0" w:type="auto"/>
        <w:jc w:val="center"/>
        <w:shd w:val="clear" w:color="auto" w:fill="FFC000"/>
        <w:tblLook w:val="04A0" w:firstRow="1" w:lastRow="0" w:firstColumn="1" w:lastColumn="0" w:noHBand="0" w:noVBand="1"/>
      </w:tblPr>
      <w:tblGrid>
        <w:gridCol w:w="8516"/>
      </w:tblGrid>
      <w:tr w:rsidR="00E962E2" w:rsidRPr="00E34BCF" w14:paraId="7771AE4F" w14:textId="77777777" w:rsidTr="006A288F">
        <w:trPr>
          <w:trHeight w:val="609"/>
          <w:jc w:val="center"/>
        </w:trPr>
        <w:tc>
          <w:tcPr>
            <w:tcW w:w="8516" w:type="dxa"/>
            <w:shd w:val="clear" w:color="auto" w:fill="FFC000"/>
            <w:vAlign w:val="center"/>
          </w:tcPr>
          <w:p w14:paraId="6DD7F303" w14:textId="1092BE44" w:rsidR="00E962E2" w:rsidRDefault="00E962E2" w:rsidP="006A288F">
            <w:pPr>
              <w:pStyle w:val="ListParagraph"/>
              <w:numPr>
                <w:ilvl w:val="0"/>
                <w:numId w:val="15"/>
              </w:numPr>
              <w:rPr>
                <w:b/>
                <w:sz w:val="22"/>
                <w:szCs w:val="22"/>
              </w:rPr>
            </w:pPr>
            <w:r>
              <w:rPr>
                <w:b/>
                <w:sz w:val="22"/>
                <w:szCs w:val="22"/>
              </w:rPr>
              <w:t xml:space="preserve">Need </w:t>
            </w:r>
            <w:proofErr w:type="spellStart"/>
            <w:r>
              <w:rPr>
                <w:b/>
                <w:sz w:val="22"/>
                <w:szCs w:val="22"/>
              </w:rPr>
              <w:t>config</w:t>
            </w:r>
            <w:proofErr w:type="spellEnd"/>
            <w:r>
              <w:rPr>
                <w:b/>
                <w:sz w:val="22"/>
                <w:szCs w:val="22"/>
              </w:rPr>
              <w:t xml:space="preserve"> in backend to work </w:t>
            </w:r>
          </w:p>
          <w:p w14:paraId="29C08089" w14:textId="77777777" w:rsidR="0032073F" w:rsidRDefault="0032073F" w:rsidP="0032073F">
            <w:pPr>
              <w:pStyle w:val="ListParagraph"/>
              <w:rPr>
                <w:b/>
                <w:sz w:val="22"/>
                <w:szCs w:val="22"/>
              </w:rPr>
            </w:pPr>
            <w:r w:rsidRPr="0032073F">
              <w:rPr>
                <w:b/>
                <w:sz w:val="22"/>
                <w:szCs w:val="22"/>
              </w:rPr>
              <w:t>when you create new category</w:t>
            </w:r>
            <w:r>
              <w:rPr>
                <w:b/>
                <w:sz w:val="22"/>
                <w:szCs w:val="22"/>
              </w:rPr>
              <w:t xml:space="preserve"> ,</w:t>
            </w:r>
            <w:r w:rsidRPr="0032073F">
              <w:rPr>
                <w:b/>
                <w:sz w:val="22"/>
                <w:szCs w:val="22"/>
              </w:rPr>
              <w:t xml:space="preserve"> you need choose the attribute: </w:t>
            </w:r>
          </w:p>
          <w:p w14:paraId="128C0456" w14:textId="6AC83BDF" w:rsidR="0032073F" w:rsidRPr="0032073F" w:rsidRDefault="0032073F" w:rsidP="0032073F">
            <w:pPr>
              <w:pStyle w:val="ListParagraph"/>
              <w:numPr>
                <w:ilvl w:val="0"/>
                <w:numId w:val="16"/>
              </w:numPr>
              <w:rPr>
                <w:b/>
                <w:sz w:val="22"/>
                <w:szCs w:val="22"/>
              </w:rPr>
            </w:pPr>
            <w:proofErr w:type="spellStart"/>
            <w:r w:rsidRPr="0032073F">
              <w:rPr>
                <w:b/>
                <w:sz w:val="22"/>
                <w:szCs w:val="22"/>
              </w:rPr>
              <w:t>Custome</w:t>
            </w:r>
            <w:proofErr w:type="spellEnd"/>
            <w:r w:rsidRPr="0032073F">
              <w:rPr>
                <w:b/>
                <w:sz w:val="22"/>
                <w:szCs w:val="22"/>
              </w:rPr>
              <w:t xml:space="preserve"> Design (tab) -&gt; Page Layout -&gt; 2 columns with left bar</w:t>
            </w:r>
          </w:p>
          <w:p w14:paraId="208F21CC" w14:textId="45A0DB03" w:rsidR="0032073F" w:rsidRPr="0032073F" w:rsidRDefault="0032073F" w:rsidP="0032073F">
            <w:pPr>
              <w:pStyle w:val="ListParagraph"/>
              <w:rPr>
                <w:b/>
                <w:sz w:val="22"/>
                <w:szCs w:val="22"/>
              </w:rPr>
            </w:pPr>
            <w:r>
              <w:rPr>
                <w:b/>
                <w:sz w:val="22"/>
                <w:szCs w:val="22"/>
              </w:rPr>
              <w:t xml:space="preserve">      </w:t>
            </w:r>
            <w:r w:rsidRPr="0032073F">
              <w:rPr>
                <w:b/>
                <w:sz w:val="22"/>
                <w:szCs w:val="22"/>
              </w:rPr>
              <w:t xml:space="preserve"> this option for category has exactly design</w:t>
            </w:r>
          </w:p>
          <w:p w14:paraId="2E105EAF" w14:textId="70E7092A" w:rsidR="0032073F" w:rsidRPr="0032073F" w:rsidRDefault="0032073F" w:rsidP="0032073F">
            <w:pPr>
              <w:pStyle w:val="ListParagraph"/>
              <w:rPr>
                <w:b/>
                <w:sz w:val="22"/>
                <w:szCs w:val="22"/>
              </w:rPr>
            </w:pPr>
            <w:r w:rsidRPr="0032073F">
              <w:rPr>
                <w:b/>
                <w:sz w:val="22"/>
                <w:szCs w:val="22"/>
              </w:rPr>
              <w:t xml:space="preserve">2. </w:t>
            </w:r>
            <w:r>
              <w:rPr>
                <w:b/>
                <w:sz w:val="22"/>
                <w:szCs w:val="22"/>
              </w:rPr>
              <w:t xml:space="preserve">   </w:t>
            </w:r>
            <w:r w:rsidRPr="0032073F">
              <w:rPr>
                <w:b/>
                <w:sz w:val="22"/>
                <w:szCs w:val="22"/>
              </w:rPr>
              <w:t>Display Settings (tab) -&gt; Is Anchor -&gt; yes</w:t>
            </w:r>
          </w:p>
          <w:p w14:paraId="4B64DCA6" w14:textId="37AD85E6" w:rsidR="00E962E2" w:rsidRPr="00E34BCF" w:rsidRDefault="0032073F" w:rsidP="0032073F">
            <w:pPr>
              <w:pStyle w:val="ListParagraph"/>
              <w:rPr>
                <w:b/>
                <w:sz w:val="22"/>
                <w:szCs w:val="22"/>
              </w:rPr>
            </w:pPr>
            <w:r>
              <w:rPr>
                <w:b/>
                <w:sz w:val="22"/>
                <w:szCs w:val="22"/>
              </w:rPr>
              <w:t xml:space="preserve">       </w:t>
            </w:r>
            <w:r w:rsidRPr="0032073F">
              <w:rPr>
                <w:b/>
                <w:sz w:val="22"/>
                <w:szCs w:val="22"/>
              </w:rPr>
              <w:t xml:space="preserve"> this option for category page show all </w:t>
            </w:r>
            <w:proofErr w:type="spellStart"/>
            <w:r w:rsidRPr="0032073F">
              <w:rPr>
                <w:b/>
                <w:sz w:val="22"/>
                <w:szCs w:val="22"/>
              </w:rPr>
              <w:t>fillter</w:t>
            </w:r>
            <w:proofErr w:type="spellEnd"/>
            <w:r w:rsidRPr="0032073F">
              <w:rPr>
                <w:b/>
                <w:sz w:val="22"/>
                <w:szCs w:val="22"/>
              </w:rPr>
              <w:t xml:space="preserve"> </w:t>
            </w:r>
            <w:proofErr w:type="spellStart"/>
            <w:r w:rsidRPr="0032073F">
              <w:rPr>
                <w:b/>
                <w:sz w:val="22"/>
                <w:szCs w:val="22"/>
              </w:rPr>
              <w:t>availble</w:t>
            </w:r>
            <w:proofErr w:type="spellEnd"/>
            <w:r w:rsidRPr="0032073F">
              <w:rPr>
                <w:b/>
                <w:sz w:val="22"/>
                <w:szCs w:val="22"/>
              </w:rPr>
              <w:t xml:space="preserve"> in left side</w:t>
            </w:r>
          </w:p>
        </w:tc>
      </w:tr>
    </w:tbl>
    <w:p w14:paraId="5F38FD04" w14:textId="77777777" w:rsidR="00E962E2" w:rsidRPr="00E34BCF" w:rsidRDefault="00E962E2" w:rsidP="00E962E2">
      <w:pPr>
        <w:ind w:left="360"/>
        <w:rPr>
          <w:b/>
          <w:sz w:val="22"/>
          <w:szCs w:val="22"/>
          <w:highlight w:val="yellow"/>
        </w:rPr>
      </w:pPr>
    </w:p>
    <w:p w14:paraId="597BD5BF" w14:textId="77777777" w:rsidR="005C1752" w:rsidRPr="0030402A" w:rsidRDefault="005C1752" w:rsidP="005C1752">
      <w:pPr>
        <w:rPr>
          <w:sz w:val="22"/>
          <w:szCs w:val="22"/>
        </w:rPr>
      </w:pPr>
    </w:p>
    <w:p w14:paraId="7EC3DF05" w14:textId="77777777" w:rsidR="007F5C59" w:rsidRPr="0030402A" w:rsidRDefault="007F5C59" w:rsidP="005C1752">
      <w:pPr>
        <w:pStyle w:val="ListParagraph"/>
        <w:numPr>
          <w:ilvl w:val="0"/>
          <w:numId w:val="2"/>
        </w:numPr>
        <w:rPr>
          <w:sz w:val="22"/>
          <w:szCs w:val="22"/>
        </w:rPr>
      </w:pPr>
      <w:r w:rsidRPr="0030402A">
        <w:rPr>
          <w:b/>
          <w:sz w:val="22"/>
          <w:szCs w:val="22"/>
        </w:rPr>
        <w:t>NEW ARRIVALS products and NEW ARRIVALS page</w:t>
      </w:r>
      <w:r w:rsidRPr="0030402A">
        <w:rPr>
          <w:sz w:val="22"/>
          <w:szCs w:val="22"/>
        </w:rPr>
        <w:t>.</w:t>
      </w:r>
    </w:p>
    <w:p w14:paraId="3B4FAC77" w14:textId="77777777" w:rsidR="0030402A" w:rsidRPr="0030402A" w:rsidRDefault="007F5C59" w:rsidP="007F5C59">
      <w:pPr>
        <w:rPr>
          <w:sz w:val="22"/>
          <w:szCs w:val="22"/>
        </w:rPr>
      </w:pPr>
      <w:r w:rsidRPr="0030402A">
        <w:rPr>
          <w:b/>
          <w:sz w:val="22"/>
          <w:szCs w:val="22"/>
        </w:rPr>
        <w:t>ISSUE</w:t>
      </w:r>
      <w:r w:rsidR="0030402A" w:rsidRPr="0030402A">
        <w:rPr>
          <w:b/>
          <w:sz w:val="22"/>
          <w:szCs w:val="22"/>
        </w:rPr>
        <w:t>S</w:t>
      </w:r>
      <w:r w:rsidRPr="0030402A">
        <w:rPr>
          <w:b/>
          <w:sz w:val="22"/>
          <w:szCs w:val="22"/>
        </w:rPr>
        <w:t>:</w:t>
      </w:r>
      <w:r w:rsidRPr="0030402A">
        <w:rPr>
          <w:sz w:val="22"/>
          <w:szCs w:val="22"/>
        </w:rPr>
        <w:t xml:space="preserve">  </w:t>
      </w:r>
    </w:p>
    <w:p w14:paraId="7A982F90" w14:textId="77777777" w:rsidR="005C1752" w:rsidRPr="0030402A" w:rsidRDefault="007F5C59" w:rsidP="0030402A">
      <w:pPr>
        <w:pStyle w:val="ListParagraph"/>
        <w:numPr>
          <w:ilvl w:val="0"/>
          <w:numId w:val="5"/>
        </w:numPr>
        <w:rPr>
          <w:sz w:val="22"/>
          <w:szCs w:val="22"/>
        </w:rPr>
      </w:pPr>
      <w:r w:rsidRPr="0030402A">
        <w:rPr>
          <w:sz w:val="22"/>
          <w:szCs w:val="22"/>
        </w:rPr>
        <w:t xml:space="preserve">The functionality to add NEW ARRIVAL products by date attribute from backend </w:t>
      </w:r>
      <w:r w:rsidR="0030402A" w:rsidRPr="0030402A">
        <w:rPr>
          <w:sz w:val="22"/>
          <w:szCs w:val="22"/>
        </w:rPr>
        <w:t>does</w:t>
      </w:r>
      <w:r w:rsidRPr="0030402A">
        <w:rPr>
          <w:sz w:val="22"/>
          <w:szCs w:val="22"/>
        </w:rPr>
        <w:t xml:space="preserve"> not work</w:t>
      </w:r>
      <w:r w:rsidR="0030402A" w:rsidRPr="0030402A">
        <w:rPr>
          <w:sz w:val="22"/>
          <w:szCs w:val="22"/>
        </w:rPr>
        <w:t xml:space="preserve"> (See attached)</w:t>
      </w:r>
      <w:r w:rsidR="00717FBF" w:rsidRPr="0030402A">
        <w:rPr>
          <w:sz w:val="22"/>
          <w:szCs w:val="22"/>
        </w:rPr>
        <w:t>;</w:t>
      </w:r>
      <w:r w:rsidR="0030402A" w:rsidRPr="0030402A">
        <w:rPr>
          <w:sz w:val="22"/>
          <w:szCs w:val="22"/>
        </w:rPr>
        <w:t xml:space="preserve"> </w:t>
      </w:r>
      <w:r w:rsidRPr="0030402A">
        <w:rPr>
          <w:sz w:val="22"/>
          <w:szCs w:val="22"/>
        </w:rPr>
        <w:t xml:space="preserve">hence the NEW ARRIVALS </w:t>
      </w:r>
      <w:r w:rsidR="0030402A" w:rsidRPr="0030402A">
        <w:rPr>
          <w:sz w:val="22"/>
          <w:szCs w:val="22"/>
        </w:rPr>
        <w:t>page does</w:t>
      </w:r>
      <w:r w:rsidRPr="0030402A">
        <w:rPr>
          <w:sz w:val="22"/>
          <w:szCs w:val="22"/>
        </w:rPr>
        <w:t xml:space="preserve"> not work.</w:t>
      </w:r>
    </w:p>
    <w:p w14:paraId="3B659B74" w14:textId="77777777" w:rsidR="0030402A" w:rsidRPr="0030402A" w:rsidRDefault="0030402A" w:rsidP="0030402A">
      <w:pPr>
        <w:pStyle w:val="ListParagraph"/>
        <w:numPr>
          <w:ilvl w:val="0"/>
          <w:numId w:val="5"/>
        </w:numPr>
        <w:rPr>
          <w:sz w:val="22"/>
          <w:szCs w:val="22"/>
        </w:rPr>
      </w:pPr>
      <w:r w:rsidRPr="0030402A">
        <w:rPr>
          <w:sz w:val="22"/>
          <w:szCs w:val="22"/>
        </w:rPr>
        <w:t>NEW ARRIVALS page banner cannot be uploaded</w:t>
      </w:r>
    </w:p>
    <w:p w14:paraId="44097999" w14:textId="77777777" w:rsidR="0030402A" w:rsidRDefault="0030402A" w:rsidP="007F5C59">
      <w:pPr>
        <w:rPr>
          <w:sz w:val="22"/>
          <w:szCs w:val="22"/>
        </w:rPr>
      </w:pPr>
    </w:p>
    <w:p w14:paraId="7D081005" w14:textId="77777777" w:rsidR="00C55C0F" w:rsidRPr="0030402A" w:rsidRDefault="00C55C0F" w:rsidP="007F5C59">
      <w:pPr>
        <w:rPr>
          <w:sz w:val="22"/>
          <w:szCs w:val="22"/>
        </w:rPr>
      </w:pPr>
    </w:p>
    <w:p w14:paraId="3A8AAEDC" w14:textId="77777777" w:rsidR="007F5C59" w:rsidRPr="0030402A" w:rsidRDefault="007F5C59" w:rsidP="007F5C59">
      <w:pPr>
        <w:rPr>
          <w:sz w:val="22"/>
          <w:szCs w:val="22"/>
        </w:rPr>
      </w:pPr>
      <w:r w:rsidRPr="0030402A">
        <w:rPr>
          <w:b/>
          <w:sz w:val="22"/>
          <w:szCs w:val="22"/>
        </w:rPr>
        <w:t>FUNCTIONALITY:</w:t>
      </w:r>
      <w:r w:rsidRPr="0030402A">
        <w:rPr>
          <w:sz w:val="22"/>
          <w:szCs w:val="22"/>
        </w:rPr>
        <w:t xml:space="preserve">  (See Page 11 of REQ and Q&amp;A doc)</w:t>
      </w:r>
    </w:p>
    <w:p w14:paraId="75630450" w14:textId="77777777" w:rsidR="005C1752" w:rsidRPr="0030402A" w:rsidRDefault="005C1752" w:rsidP="005C1752">
      <w:pPr>
        <w:pStyle w:val="ListParagraph"/>
        <w:numPr>
          <w:ilvl w:val="0"/>
          <w:numId w:val="3"/>
        </w:numPr>
        <w:rPr>
          <w:sz w:val="22"/>
          <w:szCs w:val="22"/>
        </w:rPr>
      </w:pPr>
      <w:r w:rsidRPr="0030402A">
        <w:rPr>
          <w:sz w:val="22"/>
          <w:szCs w:val="22"/>
        </w:rPr>
        <w:t xml:space="preserve">New Arrival page aggregates and displays new products from every category/sub category. Customers can filter to see new products by </w:t>
      </w:r>
      <w:r w:rsidR="004A78F6" w:rsidRPr="0030402A">
        <w:rPr>
          <w:sz w:val="22"/>
          <w:szCs w:val="22"/>
        </w:rPr>
        <w:t>subcategory</w:t>
      </w:r>
      <w:r w:rsidRPr="0030402A">
        <w:rPr>
          <w:sz w:val="22"/>
          <w:szCs w:val="22"/>
        </w:rPr>
        <w:t xml:space="preserve">. </w:t>
      </w:r>
    </w:p>
    <w:p w14:paraId="72A95B75" w14:textId="77777777" w:rsidR="005C1752" w:rsidRPr="0030402A" w:rsidRDefault="005C1752" w:rsidP="005C1752">
      <w:pPr>
        <w:pStyle w:val="Default"/>
        <w:numPr>
          <w:ilvl w:val="0"/>
          <w:numId w:val="1"/>
        </w:numPr>
        <w:spacing w:after="56"/>
        <w:rPr>
          <w:rFonts w:asciiTheme="minorHAnsi" w:hAnsiTheme="minorHAnsi"/>
          <w:sz w:val="22"/>
          <w:szCs w:val="22"/>
        </w:rPr>
      </w:pPr>
      <w:r w:rsidRPr="0030402A">
        <w:rPr>
          <w:rFonts w:asciiTheme="minorHAnsi" w:hAnsiTheme="minorHAnsi"/>
          <w:sz w:val="22"/>
          <w:szCs w:val="22"/>
        </w:rPr>
        <w:t xml:space="preserve">Each new product will be labeled ‘New Today, and then ‘New Yesterday’ if one day old. These products will remain in this category for one week and then will automatically be moved out. </w:t>
      </w:r>
    </w:p>
    <w:p w14:paraId="66269502" w14:textId="77777777" w:rsidR="005C1752" w:rsidRPr="0030402A" w:rsidRDefault="005C1752" w:rsidP="005C1752">
      <w:pPr>
        <w:pStyle w:val="Default"/>
        <w:numPr>
          <w:ilvl w:val="0"/>
          <w:numId w:val="1"/>
        </w:numPr>
        <w:spacing w:after="56"/>
        <w:rPr>
          <w:rFonts w:asciiTheme="minorHAnsi" w:hAnsiTheme="minorHAnsi"/>
          <w:sz w:val="22"/>
          <w:szCs w:val="22"/>
        </w:rPr>
      </w:pPr>
      <w:r w:rsidRPr="0030402A">
        <w:rPr>
          <w:rFonts w:asciiTheme="minorHAnsi" w:hAnsiTheme="minorHAnsi"/>
          <w:sz w:val="22"/>
          <w:szCs w:val="22"/>
        </w:rPr>
        <w:t xml:space="preserve">The products will be </w:t>
      </w:r>
      <w:r w:rsidR="0030402A" w:rsidRPr="0030402A">
        <w:rPr>
          <w:rFonts w:asciiTheme="minorHAnsi" w:hAnsiTheme="minorHAnsi"/>
          <w:sz w:val="22"/>
          <w:szCs w:val="22"/>
        </w:rPr>
        <w:t>marked as</w:t>
      </w:r>
      <w:r w:rsidRPr="0030402A">
        <w:rPr>
          <w:rFonts w:asciiTheme="minorHAnsi" w:hAnsiTheme="minorHAnsi"/>
          <w:sz w:val="22"/>
          <w:szCs w:val="22"/>
        </w:rPr>
        <w:t xml:space="preserve"> New Arrivals by date attribute. </w:t>
      </w:r>
    </w:p>
    <w:p w14:paraId="712F5127" w14:textId="77777777" w:rsidR="005C1752" w:rsidRPr="0030402A" w:rsidRDefault="005C1752" w:rsidP="005C1752">
      <w:pPr>
        <w:pStyle w:val="Default"/>
        <w:numPr>
          <w:ilvl w:val="0"/>
          <w:numId w:val="1"/>
        </w:numPr>
        <w:rPr>
          <w:rFonts w:asciiTheme="minorHAnsi" w:hAnsiTheme="minorHAnsi"/>
          <w:sz w:val="22"/>
          <w:szCs w:val="22"/>
        </w:rPr>
      </w:pPr>
      <w:r w:rsidRPr="0030402A">
        <w:rPr>
          <w:rFonts w:asciiTheme="minorHAnsi" w:hAnsiTheme="minorHAnsi"/>
          <w:sz w:val="22"/>
          <w:szCs w:val="22"/>
        </w:rPr>
        <w:t xml:space="preserve">Products will stay in New Arrivals for 7 days. We can override this attribute for the number of days. </w:t>
      </w:r>
    </w:p>
    <w:p w14:paraId="3F4946CB" w14:textId="77777777" w:rsidR="007F5C59" w:rsidRPr="0030402A" w:rsidRDefault="005C1752" w:rsidP="005C1752">
      <w:pPr>
        <w:rPr>
          <w:sz w:val="22"/>
          <w:szCs w:val="22"/>
        </w:rPr>
      </w:pPr>
      <w:r w:rsidRPr="0030402A">
        <w:rPr>
          <w:b/>
          <w:sz w:val="22"/>
          <w:szCs w:val="22"/>
        </w:rPr>
        <w:t>ACTION:</w:t>
      </w:r>
      <w:r w:rsidRPr="0030402A">
        <w:rPr>
          <w:sz w:val="22"/>
          <w:szCs w:val="22"/>
        </w:rPr>
        <w:t xml:space="preserve"> </w:t>
      </w:r>
    </w:p>
    <w:p w14:paraId="792DBCE0" w14:textId="77777777" w:rsidR="005C1752" w:rsidRPr="0030402A" w:rsidRDefault="005C1752" w:rsidP="007F5C59">
      <w:pPr>
        <w:pStyle w:val="ListParagraph"/>
        <w:numPr>
          <w:ilvl w:val="0"/>
          <w:numId w:val="4"/>
        </w:numPr>
        <w:rPr>
          <w:sz w:val="22"/>
          <w:szCs w:val="22"/>
        </w:rPr>
      </w:pPr>
      <w:r w:rsidRPr="0030402A">
        <w:rPr>
          <w:sz w:val="22"/>
          <w:szCs w:val="22"/>
        </w:rPr>
        <w:t xml:space="preserve">Ensure </w:t>
      </w:r>
      <w:r w:rsidR="00717FBF">
        <w:rPr>
          <w:sz w:val="22"/>
          <w:szCs w:val="22"/>
        </w:rPr>
        <w:t xml:space="preserve">that products </w:t>
      </w:r>
      <w:r w:rsidRPr="0030402A">
        <w:rPr>
          <w:sz w:val="22"/>
          <w:szCs w:val="22"/>
        </w:rPr>
        <w:t xml:space="preserve">can be </w:t>
      </w:r>
      <w:r w:rsidR="00717FBF">
        <w:rPr>
          <w:sz w:val="22"/>
          <w:szCs w:val="22"/>
        </w:rPr>
        <w:t>marked</w:t>
      </w:r>
      <w:r w:rsidRPr="0030402A">
        <w:rPr>
          <w:sz w:val="22"/>
          <w:szCs w:val="22"/>
        </w:rPr>
        <w:t xml:space="preserve"> </w:t>
      </w:r>
      <w:r w:rsidR="007F5C59" w:rsidRPr="0030402A">
        <w:rPr>
          <w:sz w:val="22"/>
          <w:szCs w:val="22"/>
        </w:rPr>
        <w:t xml:space="preserve">as NEW ARRIVALS from backend </w:t>
      </w:r>
      <w:r w:rsidR="00717FBF">
        <w:rPr>
          <w:sz w:val="22"/>
          <w:szCs w:val="22"/>
        </w:rPr>
        <w:t>using the</w:t>
      </w:r>
      <w:r w:rsidR="007F5C59" w:rsidRPr="0030402A">
        <w:rPr>
          <w:sz w:val="22"/>
          <w:szCs w:val="22"/>
        </w:rPr>
        <w:t xml:space="preserve"> date attribute.</w:t>
      </w:r>
    </w:p>
    <w:p w14:paraId="6AB3C320" w14:textId="77777777" w:rsidR="005C1752" w:rsidRPr="0030402A" w:rsidRDefault="00D92FE1" w:rsidP="007F5C59">
      <w:pPr>
        <w:pStyle w:val="Default"/>
        <w:numPr>
          <w:ilvl w:val="0"/>
          <w:numId w:val="1"/>
        </w:numPr>
        <w:rPr>
          <w:rFonts w:asciiTheme="minorHAnsi" w:hAnsiTheme="minorHAnsi"/>
          <w:sz w:val="22"/>
          <w:szCs w:val="22"/>
        </w:rPr>
      </w:pPr>
      <w:r w:rsidRPr="0030402A">
        <w:rPr>
          <w:sz w:val="22"/>
          <w:szCs w:val="22"/>
        </w:rPr>
        <w:t xml:space="preserve">Ensure </w:t>
      </w:r>
      <w:r w:rsidR="00717FBF">
        <w:rPr>
          <w:sz w:val="22"/>
          <w:szCs w:val="22"/>
        </w:rPr>
        <w:t xml:space="preserve">that </w:t>
      </w:r>
      <w:r w:rsidR="007F5C59" w:rsidRPr="0030402A">
        <w:rPr>
          <w:rFonts w:asciiTheme="minorHAnsi" w:hAnsiTheme="minorHAnsi"/>
          <w:sz w:val="22"/>
          <w:szCs w:val="22"/>
        </w:rPr>
        <w:t xml:space="preserve">all NEW ARRIVALS products </w:t>
      </w:r>
      <w:r w:rsidR="005E2069" w:rsidRPr="0030402A">
        <w:rPr>
          <w:rFonts w:asciiTheme="minorHAnsi" w:hAnsiTheme="minorHAnsi"/>
          <w:sz w:val="22"/>
          <w:szCs w:val="22"/>
        </w:rPr>
        <w:t xml:space="preserve">labeled </w:t>
      </w:r>
      <w:r w:rsidR="005E2069">
        <w:rPr>
          <w:rFonts w:asciiTheme="minorHAnsi" w:hAnsiTheme="minorHAnsi"/>
          <w:sz w:val="22"/>
          <w:szCs w:val="22"/>
        </w:rPr>
        <w:t xml:space="preserve">as </w:t>
      </w:r>
      <w:r w:rsidR="005E2069" w:rsidRPr="0030402A">
        <w:rPr>
          <w:rFonts w:asciiTheme="minorHAnsi" w:hAnsiTheme="minorHAnsi"/>
          <w:sz w:val="22"/>
          <w:szCs w:val="22"/>
        </w:rPr>
        <w:t xml:space="preserve">‘New Today’ if added today, or labeled New Yesterday’ if one day old, </w:t>
      </w:r>
      <w:r w:rsidR="005E2069">
        <w:rPr>
          <w:rFonts w:asciiTheme="minorHAnsi" w:hAnsiTheme="minorHAnsi"/>
          <w:sz w:val="22"/>
          <w:szCs w:val="22"/>
        </w:rPr>
        <w:t>can be a</w:t>
      </w:r>
      <w:r w:rsidR="005E2069" w:rsidRPr="0030402A">
        <w:rPr>
          <w:rFonts w:asciiTheme="minorHAnsi" w:hAnsiTheme="minorHAnsi"/>
          <w:sz w:val="22"/>
          <w:szCs w:val="22"/>
        </w:rPr>
        <w:t>ggregate</w:t>
      </w:r>
      <w:r w:rsidR="005E2069">
        <w:rPr>
          <w:rFonts w:asciiTheme="minorHAnsi" w:hAnsiTheme="minorHAnsi"/>
          <w:sz w:val="22"/>
          <w:szCs w:val="22"/>
        </w:rPr>
        <w:t>d</w:t>
      </w:r>
      <w:r w:rsidR="005E2069" w:rsidRPr="0030402A">
        <w:rPr>
          <w:rFonts w:asciiTheme="minorHAnsi" w:hAnsiTheme="minorHAnsi"/>
          <w:sz w:val="22"/>
          <w:szCs w:val="22"/>
        </w:rPr>
        <w:t xml:space="preserve"> </w:t>
      </w:r>
      <w:r w:rsidR="007F5C59" w:rsidRPr="0030402A">
        <w:rPr>
          <w:rFonts w:asciiTheme="minorHAnsi" w:hAnsiTheme="minorHAnsi"/>
          <w:sz w:val="22"/>
          <w:szCs w:val="22"/>
        </w:rPr>
        <w:t>from every category/sub category</w:t>
      </w:r>
      <w:r w:rsidR="004A78F6" w:rsidRPr="0030402A">
        <w:rPr>
          <w:rFonts w:asciiTheme="minorHAnsi" w:hAnsiTheme="minorHAnsi"/>
          <w:sz w:val="22"/>
          <w:szCs w:val="22"/>
        </w:rPr>
        <w:t xml:space="preserve">, </w:t>
      </w:r>
      <w:r w:rsidR="00717FBF">
        <w:rPr>
          <w:rFonts w:asciiTheme="minorHAnsi" w:hAnsiTheme="minorHAnsi"/>
          <w:sz w:val="22"/>
          <w:szCs w:val="22"/>
        </w:rPr>
        <w:t xml:space="preserve">and </w:t>
      </w:r>
      <w:r w:rsidR="005E2069">
        <w:rPr>
          <w:rFonts w:asciiTheme="minorHAnsi" w:hAnsiTheme="minorHAnsi"/>
          <w:sz w:val="22"/>
          <w:szCs w:val="22"/>
        </w:rPr>
        <w:t xml:space="preserve">then </w:t>
      </w:r>
      <w:r w:rsidR="004A78F6" w:rsidRPr="0030402A">
        <w:rPr>
          <w:rFonts w:asciiTheme="minorHAnsi" w:hAnsiTheme="minorHAnsi"/>
          <w:sz w:val="22"/>
          <w:szCs w:val="22"/>
        </w:rPr>
        <w:t>display</w:t>
      </w:r>
      <w:r w:rsidR="005E2069">
        <w:rPr>
          <w:rFonts w:asciiTheme="minorHAnsi" w:hAnsiTheme="minorHAnsi"/>
          <w:sz w:val="22"/>
          <w:szCs w:val="22"/>
        </w:rPr>
        <w:t xml:space="preserve"> all</w:t>
      </w:r>
      <w:r w:rsidR="004A78F6" w:rsidRPr="0030402A">
        <w:rPr>
          <w:rFonts w:asciiTheme="minorHAnsi" w:hAnsiTheme="minorHAnsi"/>
          <w:sz w:val="22"/>
          <w:szCs w:val="22"/>
        </w:rPr>
        <w:t xml:space="preserve"> the</w:t>
      </w:r>
      <w:r w:rsidR="004F281C">
        <w:rPr>
          <w:rFonts w:asciiTheme="minorHAnsi" w:hAnsiTheme="minorHAnsi"/>
          <w:sz w:val="22"/>
          <w:szCs w:val="22"/>
        </w:rPr>
        <w:t xml:space="preserve"> </w:t>
      </w:r>
      <w:r w:rsidR="004F281C" w:rsidRPr="0030402A">
        <w:rPr>
          <w:sz w:val="22"/>
          <w:szCs w:val="22"/>
        </w:rPr>
        <w:t xml:space="preserve">NEW ARRIVALS </w:t>
      </w:r>
      <w:r w:rsidR="004F281C">
        <w:rPr>
          <w:sz w:val="22"/>
          <w:szCs w:val="22"/>
        </w:rPr>
        <w:t>products</w:t>
      </w:r>
      <w:r w:rsidR="004A78F6" w:rsidRPr="0030402A">
        <w:rPr>
          <w:rFonts w:asciiTheme="minorHAnsi" w:hAnsiTheme="minorHAnsi"/>
          <w:sz w:val="22"/>
          <w:szCs w:val="22"/>
        </w:rPr>
        <w:t xml:space="preserve"> on the </w:t>
      </w:r>
      <w:r w:rsidR="004A78F6" w:rsidRPr="0030402A">
        <w:rPr>
          <w:rFonts w:asciiTheme="minorHAnsi" w:hAnsiTheme="minorHAnsi"/>
          <w:b/>
          <w:sz w:val="22"/>
          <w:szCs w:val="22"/>
        </w:rPr>
        <w:t xml:space="preserve">NEW ARRIVALS page. </w:t>
      </w:r>
    </w:p>
    <w:p w14:paraId="0D51963E" w14:textId="77777777" w:rsidR="004A78F6" w:rsidRPr="0030402A" w:rsidRDefault="004A78F6" w:rsidP="007F5C59">
      <w:pPr>
        <w:pStyle w:val="Default"/>
        <w:numPr>
          <w:ilvl w:val="0"/>
          <w:numId w:val="1"/>
        </w:numPr>
        <w:rPr>
          <w:rFonts w:asciiTheme="minorHAnsi" w:hAnsiTheme="minorHAnsi"/>
          <w:sz w:val="22"/>
          <w:szCs w:val="22"/>
        </w:rPr>
      </w:pPr>
      <w:r w:rsidRPr="0030402A">
        <w:rPr>
          <w:rFonts w:asciiTheme="minorHAnsi" w:hAnsiTheme="minorHAnsi"/>
          <w:sz w:val="22"/>
          <w:szCs w:val="22"/>
        </w:rPr>
        <w:t xml:space="preserve">Products </w:t>
      </w:r>
      <w:r w:rsidR="005E2069">
        <w:rPr>
          <w:rFonts w:asciiTheme="minorHAnsi" w:hAnsiTheme="minorHAnsi"/>
          <w:sz w:val="22"/>
          <w:szCs w:val="22"/>
        </w:rPr>
        <w:t>must</w:t>
      </w:r>
      <w:r w:rsidRPr="0030402A">
        <w:rPr>
          <w:rFonts w:asciiTheme="minorHAnsi" w:hAnsiTheme="minorHAnsi"/>
          <w:sz w:val="22"/>
          <w:szCs w:val="22"/>
        </w:rPr>
        <w:t xml:space="preserve"> </w:t>
      </w:r>
      <w:r w:rsidR="00717FBF">
        <w:rPr>
          <w:rFonts w:asciiTheme="minorHAnsi" w:hAnsiTheme="minorHAnsi"/>
          <w:sz w:val="22"/>
          <w:szCs w:val="22"/>
        </w:rPr>
        <w:t>appear</w:t>
      </w:r>
      <w:r w:rsidRPr="0030402A">
        <w:rPr>
          <w:rFonts w:asciiTheme="minorHAnsi" w:hAnsiTheme="minorHAnsi"/>
          <w:sz w:val="22"/>
          <w:szCs w:val="22"/>
        </w:rPr>
        <w:t xml:space="preserve"> in New Arrivals for (1 week) 7 days.</w:t>
      </w:r>
    </w:p>
    <w:p w14:paraId="0DFD866B" w14:textId="77777777" w:rsidR="004A78F6" w:rsidRDefault="002E285A" w:rsidP="007F5C59">
      <w:pPr>
        <w:pStyle w:val="Default"/>
        <w:numPr>
          <w:ilvl w:val="0"/>
          <w:numId w:val="1"/>
        </w:numPr>
        <w:rPr>
          <w:rFonts w:asciiTheme="minorHAnsi" w:hAnsiTheme="minorHAnsi"/>
          <w:sz w:val="22"/>
          <w:szCs w:val="22"/>
        </w:rPr>
      </w:pPr>
      <w:r w:rsidRPr="0030402A">
        <w:rPr>
          <w:sz w:val="22"/>
          <w:szCs w:val="22"/>
        </w:rPr>
        <w:t xml:space="preserve">Ensure </w:t>
      </w:r>
      <w:r w:rsidR="004A78F6" w:rsidRPr="0030402A">
        <w:rPr>
          <w:rFonts w:asciiTheme="minorHAnsi" w:hAnsiTheme="minorHAnsi"/>
          <w:sz w:val="22"/>
          <w:szCs w:val="22"/>
        </w:rPr>
        <w:t>Customers can filter to see new products by category.</w:t>
      </w:r>
    </w:p>
    <w:p w14:paraId="521A6BB2" w14:textId="77777777" w:rsidR="004F281C" w:rsidRPr="004F281C" w:rsidRDefault="004F281C" w:rsidP="004F281C">
      <w:pPr>
        <w:rPr>
          <w:sz w:val="22"/>
          <w:szCs w:val="22"/>
        </w:rPr>
      </w:pPr>
      <w:r w:rsidRPr="004F281C">
        <w:rPr>
          <w:b/>
          <w:sz w:val="22"/>
          <w:szCs w:val="22"/>
        </w:rPr>
        <w:t>STYLING:</w:t>
      </w:r>
      <w:r w:rsidRPr="004F281C">
        <w:rPr>
          <w:sz w:val="22"/>
          <w:szCs w:val="22"/>
        </w:rPr>
        <w:t xml:space="preserve">  (See 2. Category Page.psd, Group NEW ARRIVALS)</w:t>
      </w:r>
    </w:p>
    <w:p w14:paraId="6D5AEBCC" w14:textId="77777777" w:rsidR="002803A8" w:rsidRDefault="002803A8" w:rsidP="002803A8">
      <w:pPr>
        <w:pStyle w:val="ListParagraph"/>
        <w:rPr>
          <w:b/>
          <w:sz w:val="22"/>
          <w:szCs w:val="22"/>
          <w:highlight w:val="yellow"/>
        </w:rPr>
      </w:pPr>
    </w:p>
    <w:tbl>
      <w:tblPr>
        <w:tblStyle w:val="TableGrid"/>
        <w:tblW w:w="0" w:type="auto"/>
        <w:jc w:val="center"/>
        <w:shd w:val="clear" w:color="auto" w:fill="FFC000"/>
        <w:tblLook w:val="04A0" w:firstRow="1" w:lastRow="0" w:firstColumn="1" w:lastColumn="0" w:noHBand="0" w:noVBand="1"/>
      </w:tblPr>
      <w:tblGrid>
        <w:gridCol w:w="8516"/>
      </w:tblGrid>
      <w:tr w:rsidR="002803A8" w:rsidRPr="00E34BCF" w14:paraId="41DC42D9" w14:textId="77777777" w:rsidTr="006A288F">
        <w:trPr>
          <w:trHeight w:val="609"/>
          <w:jc w:val="center"/>
        </w:trPr>
        <w:tc>
          <w:tcPr>
            <w:tcW w:w="8516" w:type="dxa"/>
            <w:shd w:val="clear" w:color="auto" w:fill="FFC000"/>
            <w:vAlign w:val="center"/>
          </w:tcPr>
          <w:p w14:paraId="5414ED31" w14:textId="45C11550" w:rsidR="002803A8" w:rsidRPr="00E34BCF" w:rsidRDefault="002803A8" w:rsidP="00C153AC">
            <w:pPr>
              <w:pStyle w:val="ListParagraph"/>
              <w:numPr>
                <w:ilvl w:val="0"/>
                <w:numId w:val="15"/>
              </w:numPr>
              <w:rPr>
                <w:b/>
                <w:sz w:val="22"/>
                <w:szCs w:val="22"/>
              </w:rPr>
            </w:pPr>
            <w:r w:rsidRPr="00E34BCF">
              <w:rPr>
                <w:b/>
                <w:sz w:val="22"/>
                <w:szCs w:val="22"/>
              </w:rPr>
              <w:t>We</w:t>
            </w:r>
            <w:r>
              <w:rPr>
                <w:b/>
                <w:sz w:val="22"/>
                <w:szCs w:val="22"/>
              </w:rPr>
              <w:t>’</w:t>
            </w:r>
            <w:r w:rsidRPr="00E34BCF">
              <w:rPr>
                <w:b/>
                <w:sz w:val="22"/>
                <w:szCs w:val="22"/>
              </w:rPr>
              <w:t xml:space="preserve">ll Re-check </w:t>
            </w:r>
            <w:r w:rsidR="00C153AC">
              <w:rPr>
                <w:b/>
                <w:sz w:val="22"/>
                <w:szCs w:val="22"/>
              </w:rPr>
              <w:t xml:space="preserve"> </w:t>
            </w:r>
          </w:p>
        </w:tc>
      </w:tr>
    </w:tbl>
    <w:p w14:paraId="39FD54B3" w14:textId="77777777" w:rsidR="002803A8" w:rsidRPr="00E34BCF" w:rsidRDefault="002803A8" w:rsidP="002803A8">
      <w:pPr>
        <w:ind w:left="360"/>
        <w:rPr>
          <w:b/>
          <w:sz w:val="22"/>
          <w:szCs w:val="22"/>
          <w:highlight w:val="yellow"/>
        </w:rPr>
      </w:pPr>
    </w:p>
    <w:p w14:paraId="5AA267AD" w14:textId="77777777" w:rsidR="004F281C" w:rsidRPr="0030402A" w:rsidRDefault="004F281C" w:rsidP="004F281C">
      <w:pPr>
        <w:pStyle w:val="Default"/>
        <w:ind w:left="720"/>
        <w:rPr>
          <w:rFonts w:asciiTheme="minorHAnsi" w:hAnsiTheme="minorHAnsi"/>
          <w:sz w:val="22"/>
          <w:szCs w:val="22"/>
        </w:rPr>
      </w:pPr>
    </w:p>
    <w:p w14:paraId="237033C9" w14:textId="77777777" w:rsidR="004A78F6" w:rsidRPr="0030402A" w:rsidRDefault="004A78F6" w:rsidP="004A78F6">
      <w:pPr>
        <w:pStyle w:val="ListParagraph"/>
        <w:numPr>
          <w:ilvl w:val="0"/>
          <w:numId w:val="2"/>
        </w:numPr>
        <w:rPr>
          <w:sz w:val="22"/>
          <w:szCs w:val="22"/>
        </w:rPr>
      </w:pPr>
      <w:r w:rsidRPr="0030402A">
        <w:rPr>
          <w:b/>
          <w:bCs/>
          <w:sz w:val="22"/>
          <w:szCs w:val="22"/>
        </w:rPr>
        <w:t xml:space="preserve">Back In Stock </w:t>
      </w:r>
      <w:r w:rsidRPr="0030402A">
        <w:rPr>
          <w:b/>
          <w:sz w:val="22"/>
          <w:szCs w:val="22"/>
        </w:rPr>
        <w:t xml:space="preserve">products and </w:t>
      </w:r>
      <w:r w:rsidRPr="0030402A">
        <w:rPr>
          <w:b/>
          <w:bCs/>
          <w:sz w:val="22"/>
          <w:szCs w:val="22"/>
        </w:rPr>
        <w:t xml:space="preserve">Back In Stock </w:t>
      </w:r>
      <w:r w:rsidRPr="0030402A">
        <w:rPr>
          <w:b/>
          <w:sz w:val="22"/>
          <w:szCs w:val="22"/>
        </w:rPr>
        <w:t>page</w:t>
      </w:r>
      <w:r w:rsidRPr="0030402A">
        <w:rPr>
          <w:sz w:val="22"/>
          <w:szCs w:val="22"/>
        </w:rPr>
        <w:t>.</w:t>
      </w:r>
    </w:p>
    <w:p w14:paraId="227F7AFE" w14:textId="77777777" w:rsidR="0030402A" w:rsidRPr="0030402A" w:rsidRDefault="004A78F6" w:rsidP="004A78F6">
      <w:pPr>
        <w:rPr>
          <w:sz w:val="22"/>
          <w:szCs w:val="22"/>
        </w:rPr>
      </w:pPr>
      <w:r w:rsidRPr="0030402A">
        <w:rPr>
          <w:b/>
          <w:sz w:val="22"/>
          <w:szCs w:val="22"/>
        </w:rPr>
        <w:t>ISSUE</w:t>
      </w:r>
      <w:r w:rsidR="0030402A">
        <w:rPr>
          <w:b/>
          <w:sz w:val="22"/>
          <w:szCs w:val="22"/>
        </w:rPr>
        <w:t>S</w:t>
      </w:r>
      <w:r w:rsidRPr="0030402A">
        <w:rPr>
          <w:b/>
          <w:sz w:val="22"/>
          <w:szCs w:val="22"/>
        </w:rPr>
        <w:t>:</w:t>
      </w:r>
      <w:r w:rsidRPr="0030402A">
        <w:rPr>
          <w:sz w:val="22"/>
          <w:szCs w:val="22"/>
        </w:rPr>
        <w:t xml:space="preserve">  </w:t>
      </w:r>
    </w:p>
    <w:p w14:paraId="0F9E1501" w14:textId="77777777" w:rsidR="004A78F6" w:rsidRPr="0030402A" w:rsidRDefault="004A78F6" w:rsidP="0030402A">
      <w:pPr>
        <w:pStyle w:val="ListParagraph"/>
        <w:numPr>
          <w:ilvl w:val="0"/>
          <w:numId w:val="6"/>
        </w:numPr>
        <w:rPr>
          <w:sz w:val="22"/>
          <w:szCs w:val="22"/>
        </w:rPr>
      </w:pPr>
      <w:r w:rsidRPr="0030402A">
        <w:rPr>
          <w:sz w:val="22"/>
          <w:szCs w:val="22"/>
        </w:rPr>
        <w:t xml:space="preserve">The functionality to mark </w:t>
      </w:r>
      <w:r w:rsidRPr="0030402A">
        <w:rPr>
          <w:b/>
          <w:bCs/>
          <w:sz w:val="22"/>
          <w:szCs w:val="22"/>
        </w:rPr>
        <w:t xml:space="preserve">Back In Stock </w:t>
      </w:r>
      <w:r w:rsidRPr="0030402A">
        <w:rPr>
          <w:sz w:val="22"/>
          <w:szCs w:val="22"/>
        </w:rPr>
        <w:t xml:space="preserve">products by date attribute from backend </w:t>
      </w:r>
      <w:r w:rsidR="0030402A" w:rsidRPr="0030402A">
        <w:rPr>
          <w:sz w:val="22"/>
          <w:szCs w:val="22"/>
        </w:rPr>
        <w:t>does</w:t>
      </w:r>
      <w:r w:rsidRPr="0030402A">
        <w:rPr>
          <w:sz w:val="22"/>
          <w:szCs w:val="22"/>
        </w:rPr>
        <w:t xml:space="preserve"> not work</w:t>
      </w:r>
      <w:r w:rsidR="0030402A" w:rsidRPr="0030402A">
        <w:rPr>
          <w:sz w:val="22"/>
          <w:szCs w:val="22"/>
        </w:rPr>
        <w:t xml:space="preserve"> (See attached)</w:t>
      </w:r>
      <w:r w:rsidR="00717FBF">
        <w:rPr>
          <w:sz w:val="22"/>
          <w:szCs w:val="22"/>
        </w:rPr>
        <w:t>;</w:t>
      </w:r>
      <w:r w:rsidR="0030402A">
        <w:rPr>
          <w:sz w:val="22"/>
          <w:szCs w:val="22"/>
        </w:rPr>
        <w:t xml:space="preserve"> </w:t>
      </w:r>
      <w:r w:rsidRPr="0030402A">
        <w:rPr>
          <w:sz w:val="22"/>
          <w:szCs w:val="22"/>
        </w:rPr>
        <w:t xml:space="preserve">hence the </w:t>
      </w:r>
      <w:r w:rsidRPr="0030402A">
        <w:rPr>
          <w:b/>
          <w:bCs/>
          <w:sz w:val="22"/>
          <w:szCs w:val="22"/>
        </w:rPr>
        <w:t xml:space="preserve">Back In Stock </w:t>
      </w:r>
      <w:r w:rsidR="0030402A" w:rsidRPr="0030402A">
        <w:rPr>
          <w:sz w:val="22"/>
          <w:szCs w:val="22"/>
        </w:rPr>
        <w:t>page does</w:t>
      </w:r>
      <w:r w:rsidRPr="0030402A">
        <w:rPr>
          <w:sz w:val="22"/>
          <w:szCs w:val="22"/>
        </w:rPr>
        <w:t xml:space="preserve"> not work.</w:t>
      </w:r>
    </w:p>
    <w:p w14:paraId="3E9879B7" w14:textId="77777777" w:rsidR="0030402A" w:rsidRPr="0030402A" w:rsidRDefault="0030402A" w:rsidP="0030402A">
      <w:pPr>
        <w:pStyle w:val="ListParagraph"/>
        <w:numPr>
          <w:ilvl w:val="0"/>
          <w:numId w:val="6"/>
        </w:numPr>
        <w:rPr>
          <w:sz w:val="22"/>
          <w:szCs w:val="22"/>
        </w:rPr>
      </w:pPr>
      <w:r w:rsidRPr="0030402A">
        <w:rPr>
          <w:bCs/>
          <w:sz w:val="22"/>
          <w:szCs w:val="22"/>
        </w:rPr>
        <w:t>Back In Stock</w:t>
      </w:r>
      <w:r w:rsidRPr="0030402A">
        <w:rPr>
          <w:b/>
          <w:bCs/>
          <w:sz w:val="22"/>
          <w:szCs w:val="22"/>
        </w:rPr>
        <w:t xml:space="preserve"> </w:t>
      </w:r>
      <w:r w:rsidRPr="0030402A">
        <w:rPr>
          <w:sz w:val="22"/>
          <w:szCs w:val="22"/>
        </w:rPr>
        <w:t>page banner cannot be uploaded</w:t>
      </w:r>
    </w:p>
    <w:p w14:paraId="0F537C0A" w14:textId="77777777" w:rsidR="00C153AC" w:rsidRDefault="00C153AC" w:rsidP="00C153AC">
      <w:pPr>
        <w:pStyle w:val="ListParagraph"/>
        <w:rPr>
          <w:b/>
          <w:sz w:val="22"/>
          <w:szCs w:val="22"/>
          <w:highlight w:val="yellow"/>
        </w:rPr>
      </w:pPr>
    </w:p>
    <w:p w14:paraId="18C72B1F" w14:textId="77777777" w:rsidR="00C153AC" w:rsidRPr="00E34BCF" w:rsidRDefault="00C153AC" w:rsidP="00C153AC">
      <w:pPr>
        <w:ind w:left="360"/>
        <w:rPr>
          <w:b/>
          <w:sz w:val="22"/>
          <w:szCs w:val="22"/>
          <w:highlight w:val="yellow"/>
        </w:rPr>
      </w:pPr>
    </w:p>
    <w:p w14:paraId="7A823DB7" w14:textId="77777777" w:rsidR="0030402A" w:rsidRPr="0030402A" w:rsidRDefault="0030402A" w:rsidP="0030402A">
      <w:pPr>
        <w:pStyle w:val="ListParagraph"/>
        <w:rPr>
          <w:sz w:val="22"/>
          <w:szCs w:val="22"/>
        </w:rPr>
      </w:pPr>
    </w:p>
    <w:p w14:paraId="71868652" w14:textId="77777777" w:rsidR="004A78F6" w:rsidRPr="0030402A" w:rsidRDefault="004A78F6" w:rsidP="004A78F6">
      <w:pPr>
        <w:rPr>
          <w:sz w:val="22"/>
          <w:szCs w:val="22"/>
        </w:rPr>
      </w:pPr>
      <w:r w:rsidRPr="0030402A">
        <w:rPr>
          <w:b/>
          <w:sz w:val="22"/>
          <w:szCs w:val="22"/>
        </w:rPr>
        <w:t>FUNCTIONALITY:</w:t>
      </w:r>
      <w:r w:rsidRPr="0030402A">
        <w:rPr>
          <w:sz w:val="22"/>
          <w:szCs w:val="22"/>
        </w:rPr>
        <w:t xml:space="preserve">  (See Page 11 of REQ and Q&amp;A doc)</w:t>
      </w:r>
    </w:p>
    <w:p w14:paraId="50DBE6E8" w14:textId="77777777" w:rsidR="004A78F6" w:rsidRPr="0030402A" w:rsidRDefault="004A78F6" w:rsidP="004A78F6">
      <w:pPr>
        <w:pStyle w:val="ListParagraph"/>
        <w:numPr>
          <w:ilvl w:val="0"/>
          <w:numId w:val="3"/>
        </w:numPr>
        <w:rPr>
          <w:sz w:val="22"/>
          <w:szCs w:val="22"/>
        </w:rPr>
      </w:pPr>
      <w:r w:rsidRPr="0030402A">
        <w:rPr>
          <w:b/>
          <w:bCs/>
          <w:sz w:val="22"/>
          <w:szCs w:val="22"/>
        </w:rPr>
        <w:lastRenderedPageBreak/>
        <w:t xml:space="preserve">Back In Stock </w:t>
      </w:r>
      <w:r w:rsidRPr="0030402A">
        <w:rPr>
          <w:sz w:val="22"/>
          <w:szCs w:val="22"/>
        </w:rPr>
        <w:t xml:space="preserve">page aggregates and displays </w:t>
      </w:r>
      <w:r w:rsidRPr="0030402A">
        <w:rPr>
          <w:b/>
          <w:bCs/>
          <w:sz w:val="22"/>
          <w:szCs w:val="22"/>
        </w:rPr>
        <w:t xml:space="preserve">Back In Stock </w:t>
      </w:r>
      <w:r w:rsidRPr="0030402A">
        <w:rPr>
          <w:sz w:val="22"/>
          <w:szCs w:val="22"/>
        </w:rPr>
        <w:t xml:space="preserve">from every category/sub category. Customers can filter to see </w:t>
      </w:r>
      <w:r w:rsidRPr="0030402A">
        <w:rPr>
          <w:b/>
          <w:bCs/>
          <w:sz w:val="22"/>
          <w:szCs w:val="22"/>
        </w:rPr>
        <w:t xml:space="preserve">Back In Stock </w:t>
      </w:r>
      <w:r w:rsidRPr="0030402A">
        <w:rPr>
          <w:sz w:val="22"/>
          <w:szCs w:val="22"/>
        </w:rPr>
        <w:t xml:space="preserve">by subcategory. </w:t>
      </w:r>
    </w:p>
    <w:p w14:paraId="1F363A82" w14:textId="77777777" w:rsidR="004A78F6" w:rsidRPr="0030402A" w:rsidRDefault="004A78F6" w:rsidP="004A78F6">
      <w:pPr>
        <w:pStyle w:val="Default"/>
        <w:numPr>
          <w:ilvl w:val="0"/>
          <w:numId w:val="1"/>
        </w:numPr>
        <w:spacing w:after="56"/>
        <w:rPr>
          <w:rFonts w:asciiTheme="minorHAnsi" w:hAnsiTheme="minorHAnsi"/>
          <w:sz w:val="22"/>
          <w:szCs w:val="22"/>
        </w:rPr>
      </w:pPr>
      <w:r w:rsidRPr="0030402A">
        <w:rPr>
          <w:rFonts w:asciiTheme="minorHAnsi" w:hAnsiTheme="minorHAnsi"/>
          <w:sz w:val="22"/>
          <w:szCs w:val="22"/>
        </w:rPr>
        <w:t>Each new product will be labeled ‘</w:t>
      </w:r>
      <w:r w:rsidR="0030402A" w:rsidRPr="0030402A">
        <w:rPr>
          <w:rFonts w:asciiTheme="minorHAnsi" w:hAnsiTheme="minorHAnsi"/>
          <w:sz w:val="22"/>
          <w:szCs w:val="22"/>
        </w:rPr>
        <w:t>Back</w:t>
      </w:r>
      <w:r w:rsidRPr="0030402A">
        <w:rPr>
          <w:rFonts w:asciiTheme="minorHAnsi" w:hAnsiTheme="minorHAnsi"/>
          <w:sz w:val="22"/>
          <w:szCs w:val="22"/>
        </w:rPr>
        <w:t xml:space="preserve"> Today, and then ‘</w:t>
      </w:r>
      <w:r w:rsidR="0030402A" w:rsidRPr="0030402A">
        <w:rPr>
          <w:rFonts w:asciiTheme="minorHAnsi" w:hAnsiTheme="minorHAnsi"/>
          <w:sz w:val="22"/>
          <w:szCs w:val="22"/>
        </w:rPr>
        <w:t>Back</w:t>
      </w:r>
      <w:r w:rsidRPr="0030402A">
        <w:rPr>
          <w:rFonts w:asciiTheme="minorHAnsi" w:hAnsiTheme="minorHAnsi"/>
          <w:sz w:val="22"/>
          <w:szCs w:val="22"/>
        </w:rPr>
        <w:t xml:space="preserve"> Yesterday’ if one day old. These products will remain in this category for one week and then will automatically be moved out. </w:t>
      </w:r>
    </w:p>
    <w:p w14:paraId="7E6F5A19" w14:textId="77777777" w:rsidR="004A78F6" w:rsidRPr="0030402A" w:rsidRDefault="004A78F6" w:rsidP="004A78F6">
      <w:pPr>
        <w:pStyle w:val="Default"/>
        <w:numPr>
          <w:ilvl w:val="0"/>
          <w:numId w:val="1"/>
        </w:numPr>
        <w:spacing w:after="56"/>
        <w:rPr>
          <w:rFonts w:asciiTheme="minorHAnsi" w:hAnsiTheme="minorHAnsi"/>
          <w:sz w:val="22"/>
          <w:szCs w:val="22"/>
        </w:rPr>
      </w:pPr>
      <w:r w:rsidRPr="0030402A">
        <w:rPr>
          <w:rFonts w:asciiTheme="minorHAnsi" w:hAnsiTheme="minorHAnsi"/>
          <w:sz w:val="22"/>
          <w:szCs w:val="22"/>
        </w:rPr>
        <w:t xml:space="preserve">The products will be </w:t>
      </w:r>
      <w:r w:rsidR="0030402A" w:rsidRPr="0030402A">
        <w:rPr>
          <w:rFonts w:asciiTheme="minorHAnsi" w:hAnsiTheme="minorHAnsi"/>
          <w:sz w:val="22"/>
          <w:szCs w:val="22"/>
        </w:rPr>
        <w:t>mark</w:t>
      </w:r>
      <w:r w:rsidRPr="0030402A">
        <w:rPr>
          <w:rFonts w:asciiTheme="minorHAnsi" w:hAnsiTheme="minorHAnsi"/>
          <w:sz w:val="22"/>
          <w:szCs w:val="22"/>
        </w:rPr>
        <w:t xml:space="preserve"> </w:t>
      </w:r>
      <w:r w:rsidR="0030402A" w:rsidRPr="0030402A">
        <w:rPr>
          <w:rFonts w:asciiTheme="minorHAnsi" w:hAnsiTheme="minorHAnsi"/>
          <w:b/>
          <w:bCs/>
          <w:sz w:val="22"/>
          <w:szCs w:val="22"/>
        </w:rPr>
        <w:t xml:space="preserve">Back In Stock </w:t>
      </w:r>
      <w:r w:rsidRPr="0030402A">
        <w:rPr>
          <w:rFonts w:asciiTheme="minorHAnsi" w:hAnsiTheme="minorHAnsi"/>
          <w:sz w:val="22"/>
          <w:szCs w:val="22"/>
        </w:rPr>
        <w:t xml:space="preserve">by date attribute. </w:t>
      </w:r>
    </w:p>
    <w:p w14:paraId="10E07F39" w14:textId="77777777" w:rsidR="004A78F6" w:rsidRPr="0030402A" w:rsidRDefault="004A78F6" w:rsidP="004A78F6">
      <w:pPr>
        <w:pStyle w:val="Default"/>
        <w:numPr>
          <w:ilvl w:val="0"/>
          <w:numId w:val="1"/>
        </w:numPr>
        <w:rPr>
          <w:rFonts w:asciiTheme="minorHAnsi" w:hAnsiTheme="minorHAnsi"/>
          <w:sz w:val="22"/>
          <w:szCs w:val="22"/>
        </w:rPr>
      </w:pPr>
      <w:r w:rsidRPr="0030402A">
        <w:rPr>
          <w:rFonts w:asciiTheme="minorHAnsi" w:hAnsiTheme="minorHAnsi"/>
          <w:sz w:val="22"/>
          <w:szCs w:val="22"/>
        </w:rPr>
        <w:t xml:space="preserve">Products will stay in </w:t>
      </w:r>
      <w:r w:rsidR="0030402A" w:rsidRPr="0030402A">
        <w:rPr>
          <w:rFonts w:asciiTheme="minorHAnsi" w:hAnsiTheme="minorHAnsi"/>
          <w:b/>
          <w:bCs/>
          <w:sz w:val="22"/>
          <w:szCs w:val="22"/>
        </w:rPr>
        <w:t xml:space="preserve">Back In Stock </w:t>
      </w:r>
      <w:r w:rsidRPr="0030402A">
        <w:rPr>
          <w:rFonts w:asciiTheme="minorHAnsi" w:hAnsiTheme="minorHAnsi"/>
          <w:sz w:val="22"/>
          <w:szCs w:val="22"/>
        </w:rPr>
        <w:t xml:space="preserve">for 7 days. We can override this attribute for the number of days. </w:t>
      </w:r>
    </w:p>
    <w:p w14:paraId="0F7D7737" w14:textId="77777777" w:rsidR="004A78F6" w:rsidRPr="0030402A" w:rsidRDefault="004A78F6" w:rsidP="004A78F6">
      <w:pPr>
        <w:rPr>
          <w:sz w:val="22"/>
          <w:szCs w:val="22"/>
        </w:rPr>
      </w:pPr>
      <w:r w:rsidRPr="0030402A">
        <w:rPr>
          <w:b/>
          <w:sz w:val="22"/>
          <w:szCs w:val="22"/>
        </w:rPr>
        <w:t>ACTION:</w:t>
      </w:r>
      <w:r w:rsidRPr="0030402A">
        <w:rPr>
          <w:sz w:val="22"/>
          <w:szCs w:val="22"/>
        </w:rPr>
        <w:t xml:space="preserve"> </w:t>
      </w:r>
    </w:p>
    <w:p w14:paraId="5B5333B9" w14:textId="77777777" w:rsidR="004A78F6" w:rsidRPr="0030402A" w:rsidRDefault="004A78F6" w:rsidP="004A78F6">
      <w:pPr>
        <w:pStyle w:val="ListParagraph"/>
        <w:numPr>
          <w:ilvl w:val="0"/>
          <w:numId w:val="4"/>
        </w:numPr>
        <w:rPr>
          <w:sz w:val="22"/>
          <w:szCs w:val="22"/>
        </w:rPr>
      </w:pPr>
      <w:r w:rsidRPr="0030402A">
        <w:rPr>
          <w:sz w:val="22"/>
          <w:szCs w:val="22"/>
        </w:rPr>
        <w:t xml:space="preserve">Ensure product can be </w:t>
      </w:r>
      <w:r w:rsidR="0030402A">
        <w:rPr>
          <w:sz w:val="22"/>
          <w:szCs w:val="22"/>
        </w:rPr>
        <w:t>marked</w:t>
      </w:r>
      <w:r w:rsidRPr="0030402A">
        <w:rPr>
          <w:sz w:val="22"/>
          <w:szCs w:val="22"/>
        </w:rPr>
        <w:t xml:space="preserve"> as </w:t>
      </w:r>
      <w:r w:rsidR="0030402A" w:rsidRPr="0030402A">
        <w:rPr>
          <w:b/>
          <w:bCs/>
          <w:sz w:val="22"/>
          <w:szCs w:val="22"/>
        </w:rPr>
        <w:t xml:space="preserve">Back In Stock </w:t>
      </w:r>
      <w:r w:rsidRPr="0030402A">
        <w:rPr>
          <w:sz w:val="22"/>
          <w:szCs w:val="22"/>
        </w:rPr>
        <w:t xml:space="preserve">from backend by </w:t>
      </w:r>
      <w:r w:rsidR="00717FBF">
        <w:rPr>
          <w:sz w:val="22"/>
          <w:szCs w:val="22"/>
        </w:rPr>
        <w:t xml:space="preserve">using the </w:t>
      </w:r>
      <w:r w:rsidRPr="0030402A">
        <w:rPr>
          <w:sz w:val="22"/>
          <w:szCs w:val="22"/>
        </w:rPr>
        <w:t>date attribute.</w:t>
      </w:r>
    </w:p>
    <w:p w14:paraId="21F429A2" w14:textId="77777777" w:rsidR="004A78F6" w:rsidRPr="0030402A" w:rsidRDefault="005E2069" w:rsidP="004A78F6">
      <w:pPr>
        <w:pStyle w:val="Default"/>
        <w:numPr>
          <w:ilvl w:val="0"/>
          <w:numId w:val="1"/>
        </w:numPr>
        <w:rPr>
          <w:rFonts w:asciiTheme="minorHAnsi" w:hAnsiTheme="minorHAnsi"/>
          <w:sz w:val="22"/>
          <w:szCs w:val="22"/>
        </w:rPr>
      </w:pPr>
      <w:r w:rsidRPr="005E2069">
        <w:rPr>
          <w:bCs/>
          <w:sz w:val="22"/>
          <w:szCs w:val="22"/>
        </w:rPr>
        <w:t xml:space="preserve">Ensure </w:t>
      </w:r>
      <w:r w:rsidR="00717FBF">
        <w:rPr>
          <w:bCs/>
          <w:sz w:val="22"/>
          <w:szCs w:val="22"/>
        </w:rPr>
        <w:t xml:space="preserve">that </w:t>
      </w:r>
      <w:r w:rsidR="004A78F6" w:rsidRPr="0030402A">
        <w:rPr>
          <w:rFonts w:asciiTheme="minorHAnsi" w:hAnsiTheme="minorHAnsi"/>
          <w:sz w:val="22"/>
          <w:szCs w:val="22"/>
        </w:rPr>
        <w:t xml:space="preserve">all </w:t>
      </w:r>
      <w:r w:rsidR="0030402A" w:rsidRPr="0030402A">
        <w:rPr>
          <w:rFonts w:asciiTheme="minorHAnsi" w:hAnsiTheme="minorHAnsi"/>
          <w:b/>
          <w:bCs/>
          <w:sz w:val="22"/>
          <w:szCs w:val="22"/>
        </w:rPr>
        <w:t xml:space="preserve">Back In Stock </w:t>
      </w:r>
      <w:r w:rsidR="004A78F6" w:rsidRPr="0030402A">
        <w:rPr>
          <w:rFonts w:asciiTheme="minorHAnsi" w:hAnsiTheme="minorHAnsi"/>
          <w:sz w:val="22"/>
          <w:szCs w:val="22"/>
        </w:rPr>
        <w:t xml:space="preserve">products </w:t>
      </w:r>
      <w:r w:rsidR="002E285A" w:rsidRPr="0030402A">
        <w:rPr>
          <w:rFonts w:asciiTheme="minorHAnsi" w:hAnsiTheme="minorHAnsi"/>
          <w:sz w:val="22"/>
          <w:szCs w:val="22"/>
        </w:rPr>
        <w:t xml:space="preserve">labeled </w:t>
      </w:r>
      <w:r w:rsidR="002E285A">
        <w:rPr>
          <w:rFonts w:asciiTheme="minorHAnsi" w:hAnsiTheme="minorHAnsi"/>
          <w:sz w:val="22"/>
          <w:szCs w:val="22"/>
        </w:rPr>
        <w:t xml:space="preserve">as </w:t>
      </w:r>
      <w:r w:rsidR="002E285A" w:rsidRPr="0030402A">
        <w:rPr>
          <w:rFonts w:asciiTheme="minorHAnsi" w:hAnsiTheme="minorHAnsi"/>
          <w:sz w:val="22"/>
          <w:szCs w:val="22"/>
        </w:rPr>
        <w:t>‘</w:t>
      </w:r>
      <w:r w:rsidR="002E285A">
        <w:rPr>
          <w:rFonts w:asciiTheme="minorHAnsi" w:hAnsiTheme="minorHAnsi"/>
          <w:sz w:val="22"/>
          <w:szCs w:val="22"/>
        </w:rPr>
        <w:t>Back</w:t>
      </w:r>
      <w:r w:rsidR="002E285A" w:rsidRPr="0030402A">
        <w:rPr>
          <w:rFonts w:asciiTheme="minorHAnsi" w:hAnsiTheme="minorHAnsi"/>
          <w:sz w:val="22"/>
          <w:szCs w:val="22"/>
        </w:rPr>
        <w:t xml:space="preserve"> Today’ if </w:t>
      </w:r>
      <w:r w:rsidR="002E285A">
        <w:rPr>
          <w:rFonts w:asciiTheme="minorHAnsi" w:hAnsiTheme="minorHAnsi"/>
          <w:sz w:val="22"/>
          <w:szCs w:val="22"/>
        </w:rPr>
        <w:t>back</w:t>
      </w:r>
      <w:r w:rsidR="002E285A" w:rsidRPr="0030402A">
        <w:rPr>
          <w:rFonts w:asciiTheme="minorHAnsi" w:hAnsiTheme="minorHAnsi"/>
          <w:sz w:val="22"/>
          <w:szCs w:val="22"/>
        </w:rPr>
        <w:t xml:space="preserve"> today, or labeled </w:t>
      </w:r>
      <w:r w:rsidR="002E285A">
        <w:rPr>
          <w:rFonts w:asciiTheme="minorHAnsi" w:hAnsiTheme="minorHAnsi"/>
          <w:sz w:val="22"/>
          <w:szCs w:val="22"/>
        </w:rPr>
        <w:t>Back</w:t>
      </w:r>
      <w:r w:rsidR="002E285A" w:rsidRPr="0030402A">
        <w:rPr>
          <w:rFonts w:asciiTheme="minorHAnsi" w:hAnsiTheme="minorHAnsi"/>
          <w:sz w:val="22"/>
          <w:szCs w:val="22"/>
        </w:rPr>
        <w:t xml:space="preserve"> Yesterday’ if one day old </w:t>
      </w:r>
      <w:r w:rsidR="002E285A">
        <w:rPr>
          <w:rFonts w:asciiTheme="minorHAnsi" w:hAnsiTheme="minorHAnsi"/>
          <w:sz w:val="22"/>
          <w:szCs w:val="22"/>
        </w:rPr>
        <w:t>can be a</w:t>
      </w:r>
      <w:r w:rsidR="002E285A" w:rsidRPr="0030402A">
        <w:rPr>
          <w:rFonts w:asciiTheme="minorHAnsi" w:hAnsiTheme="minorHAnsi"/>
          <w:sz w:val="22"/>
          <w:szCs w:val="22"/>
        </w:rPr>
        <w:t>ggregate</w:t>
      </w:r>
      <w:r w:rsidR="002E285A">
        <w:rPr>
          <w:rFonts w:asciiTheme="minorHAnsi" w:hAnsiTheme="minorHAnsi"/>
          <w:sz w:val="22"/>
          <w:szCs w:val="22"/>
        </w:rPr>
        <w:t>d</w:t>
      </w:r>
      <w:r w:rsidR="002E285A" w:rsidRPr="0030402A">
        <w:rPr>
          <w:rFonts w:asciiTheme="minorHAnsi" w:hAnsiTheme="minorHAnsi"/>
          <w:sz w:val="22"/>
          <w:szCs w:val="22"/>
        </w:rPr>
        <w:t xml:space="preserve"> </w:t>
      </w:r>
      <w:r w:rsidR="004A78F6" w:rsidRPr="0030402A">
        <w:rPr>
          <w:rFonts w:asciiTheme="minorHAnsi" w:hAnsiTheme="minorHAnsi"/>
          <w:sz w:val="22"/>
          <w:szCs w:val="22"/>
        </w:rPr>
        <w:t xml:space="preserve">from every category/sub category, </w:t>
      </w:r>
      <w:r w:rsidR="002E285A">
        <w:rPr>
          <w:rFonts w:asciiTheme="minorHAnsi" w:hAnsiTheme="minorHAnsi"/>
          <w:sz w:val="22"/>
          <w:szCs w:val="22"/>
        </w:rPr>
        <w:t>then</w:t>
      </w:r>
      <w:r w:rsidR="004A78F6" w:rsidRPr="0030402A">
        <w:rPr>
          <w:rFonts w:asciiTheme="minorHAnsi" w:hAnsiTheme="minorHAnsi"/>
          <w:sz w:val="22"/>
          <w:szCs w:val="22"/>
        </w:rPr>
        <w:t xml:space="preserve"> display all of </w:t>
      </w:r>
      <w:r w:rsidR="004F281C">
        <w:rPr>
          <w:rFonts w:asciiTheme="minorHAnsi" w:hAnsiTheme="minorHAnsi"/>
          <w:sz w:val="22"/>
          <w:szCs w:val="22"/>
        </w:rPr>
        <w:t xml:space="preserve">the </w:t>
      </w:r>
      <w:r w:rsidR="004F281C" w:rsidRPr="004F281C">
        <w:rPr>
          <w:rFonts w:asciiTheme="minorHAnsi" w:hAnsiTheme="minorHAnsi"/>
          <w:bCs/>
          <w:sz w:val="22"/>
          <w:szCs w:val="22"/>
        </w:rPr>
        <w:t>Back In Stock products</w:t>
      </w:r>
      <w:r w:rsidR="004A78F6" w:rsidRPr="0030402A">
        <w:rPr>
          <w:rFonts w:asciiTheme="minorHAnsi" w:hAnsiTheme="minorHAnsi"/>
          <w:sz w:val="22"/>
          <w:szCs w:val="22"/>
        </w:rPr>
        <w:t xml:space="preserve"> on the </w:t>
      </w:r>
      <w:r w:rsidR="004F281C" w:rsidRPr="0030402A">
        <w:rPr>
          <w:rFonts w:asciiTheme="minorHAnsi" w:hAnsiTheme="minorHAnsi"/>
          <w:b/>
          <w:bCs/>
          <w:sz w:val="22"/>
          <w:szCs w:val="22"/>
        </w:rPr>
        <w:t xml:space="preserve">Back In Stock </w:t>
      </w:r>
      <w:r w:rsidR="004A78F6" w:rsidRPr="0030402A">
        <w:rPr>
          <w:rFonts w:asciiTheme="minorHAnsi" w:hAnsiTheme="minorHAnsi"/>
          <w:b/>
          <w:sz w:val="22"/>
          <w:szCs w:val="22"/>
        </w:rPr>
        <w:t xml:space="preserve">page. </w:t>
      </w:r>
    </w:p>
    <w:p w14:paraId="2EEDF522" w14:textId="77777777" w:rsidR="004A78F6" w:rsidRPr="0030402A" w:rsidRDefault="002E285A" w:rsidP="004A78F6">
      <w:pPr>
        <w:pStyle w:val="Default"/>
        <w:numPr>
          <w:ilvl w:val="0"/>
          <w:numId w:val="1"/>
        </w:numPr>
        <w:rPr>
          <w:rFonts w:asciiTheme="minorHAnsi" w:hAnsiTheme="minorHAnsi"/>
          <w:sz w:val="22"/>
          <w:szCs w:val="22"/>
        </w:rPr>
      </w:pPr>
      <w:r>
        <w:rPr>
          <w:rFonts w:asciiTheme="minorHAnsi" w:hAnsiTheme="minorHAnsi"/>
          <w:sz w:val="22"/>
          <w:szCs w:val="22"/>
        </w:rPr>
        <w:t xml:space="preserve">Ensure </w:t>
      </w:r>
      <w:r w:rsidR="004A78F6" w:rsidRPr="0030402A">
        <w:rPr>
          <w:rFonts w:asciiTheme="minorHAnsi" w:hAnsiTheme="minorHAnsi"/>
          <w:sz w:val="22"/>
          <w:szCs w:val="22"/>
        </w:rPr>
        <w:t xml:space="preserve">Customers can filter to see </w:t>
      </w:r>
      <w:r w:rsidR="004F281C" w:rsidRPr="004F281C">
        <w:rPr>
          <w:rFonts w:asciiTheme="minorHAnsi" w:hAnsiTheme="minorHAnsi"/>
          <w:bCs/>
          <w:sz w:val="22"/>
          <w:szCs w:val="22"/>
        </w:rPr>
        <w:t xml:space="preserve">Back In Stock </w:t>
      </w:r>
      <w:r w:rsidR="004A78F6" w:rsidRPr="0030402A">
        <w:rPr>
          <w:rFonts w:asciiTheme="minorHAnsi" w:hAnsiTheme="minorHAnsi"/>
          <w:sz w:val="22"/>
          <w:szCs w:val="22"/>
        </w:rPr>
        <w:t xml:space="preserve">products by </w:t>
      </w:r>
      <w:r w:rsidR="004F281C">
        <w:rPr>
          <w:rFonts w:asciiTheme="minorHAnsi" w:hAnsiTheme="minorHAnsi"/>
          <w:sz w:val="22"/>
          <w:szCs w:val="22"/>
        </w:rPr>
        <w:t>sub</w:t>
      </w:r>
      <w:r w:rsidR="004A78F6" w:rsidRPr="0030402A">
        <w:rPr>
          <w:rFonts w:asciiTheme="minorHAnsi" w:hAnsiTheme="minorHAnsi"/>
          <w:sz w:val="22"/>
          <w:szCs w:val="22"/>
        </w:rPr>
        <w:t>category.</w:t>
      </w:r>
    </w:p>
    <w:p w14:paraId="79E1E58D" w14:textId="77777777" w:rsidR="004F281C" w:rsidRDefault="004F281C" w:rsidP="004F281C">
      <w:pPr>
        <w:rPr>
          <w:sz w:val="22"/>
          <w:szCs w:val="22"/>
        </w:rPr>
      </w:pPr>
      <w:r w:rsidRPr="004F281C">
        <w:rPr>
          <w:b/>
          <w:sz w:val="22"/>
          <w:szCs w:val="22"/>
        </w:rPr>
        <w:t>STYLING:</w:t>
      </w:r>
      <w:r w:rsidRPr="004F281C">
        <w:rPr>
          <w:sz w:val="22"/>
          <w:szCs w:val="22"/>
        </w:rPr>
        <w:t xml:space="preserve">  (See 2. Category Page.psd, Group BACK IN STOCK)</w:t>
      </w:r>
    </w:p>
    <w:p w14:paraId="2BCE1243" w14:textId="77777777" w:rsidR="00C153AC" w:rsidRDefault="00C153AC" w:rsidP="00C153AC">
      <w:pPr>
        <w:pStyle w:val="ListParagraph"/>
        <w:rPr>
          <w:b/>
          <w:sz w:val="22"/>
          <w:szCs w:val="22"/>
          <w:highlight w:val="yellow"/>
        </w:rPr>
      </w:pPr>
    </w:p>
    <w:tbl>
      <w:tblPr>
        <w:tblStyle w:val="TableGrid"/>
        <w:tblW w:w="0" w:type="auto"/>
        <w:jc w:val="center"/>
        <w:shd w:val="clear" w:color="auto" w:fill="FFC000"/>
        <w:tblLook w:val="04A0" w:firstRow="1" w:lastRow="0" w:firstColumn="1" w:lastColumn="0" w:noHBand="0" w:noVBand="1"/>
      </w:tblPr>
      <w:tblGrid>
        <w:gridCol w:w="8516"/>
      </w:tblGrid>
      <w:tr w:rsidR="00C153AC" w:rsidRPr="00E34BCF" w14:paraId="4ED40690" w14:textId="77777777" w:rsidTr="006A288F">
        <w:trPr>
          <w:trHeight w:val="609"/>
          <w:jc w:val="center"/>
        </w:trPr>
        <w:tc>
          <w:tcPr>
            <w:tcW w:w="8516" w:type="dxa"/>
            <w:shd w:val="clear" w:color="auto" w:fill="FFC000"/>
            <w:vAlign w:val="center"/>
          </w:tcPr>
          <w:p w14:paraId="1B9F718E" w14:textId="77777777" w:rsidR="00C153AC" w:rsidRPr="00E34BCF" w:rsidRDefault="00C153AC" w:rsidP="006A288F">
            <w:pPr>
              <w:pStyle w:val="ListParagraph"/>
              <w:numPr>
                <w:ilvl w:val="0"/>
                <w:numId w:val="15"/>
              </w:numPr>
              <w:rPr>
                <w:b/>
                <w:sz w:val="22"/>
                <w:szCs w:val="22"/>
              </w:rPr>
            </w:pPr>
            <w:r w:rsidRPr="00E34BCF">
              <w:rPr>
                <w:b/>
                <w:sz w:val="22"/>
                <w:szCs w:val="22"/>
              </w:rPr>
              <w:t>We</w:t>
            </w:r>
            <w:r>
              <w:rPr>
                <w:b/>
                <w:sz w:val="22"/>
                <w:szCs w:val="22"/>
              </w:rPr>
              <w:t>’</w:t>
            </w:r>
            <w:r w:rsidRPr="00E34BCF">
              <w:rPr>
                <w:b/>
                <w:sz w:val="22"/>
                <w:szCs w:val="22"/>
              </w:rPr>
              <w:t xml:space="preserve">ll Re-check </w:t>
            </w:r>
            <w:r>
              <w:rPr>
                <w:b/>
                <w:sz w:val="22"/>
                <w:szCs w:val="22"/>
              </w:rPr>
              <w:t xml:space="preserve"> </w:t>
            </w:r>
          </w:p>
        </w:tc>
      </w:tr>
    </w:tbl>
    <w:p w14:paraId="370CA212" w14:textId="77777777" w:rsidR="00C153AC" w:rsidRPr="00E34BCF" w:rsidRDefault="00C153AC" w:rsidP="00C153AC">
      <w:pPr>
        <w:ind w:left="360"/>
        <w:rPr>
          <w:b/>
          <w:sz w:val="22"/>
          <w:szCs w:val="22"/>
          <w:highlight w:val="yellow"/>
        </w:rPr>
      </w:pPr>
    </w:p>
    <w:p w14:paraId="6A304802" w14:textId="77777777" w:rsidR="002E285A" w:rsidRPr="004F281C" w:rsidRDefault="002E285A" w:rsidP="004F281C">
      <w:pPr>
        <w:rPr>
          <w:sz w:val="22"/>
          <w:szCs w:val="22"/>
        </w:rPr>
      </w:pPr>
    </w:p>
    <w:p w14:paraId="5947633F" w14:textId="77777777" w:rsidR="004F281C" w:rsidRPr="0030402A" w:rsidRDefault="004F281C" w:rsidP="004F281C">
      <w:pPr>
        <w:pStyle w:val="ListParagraph"/>
        <w:numPr>
          <w:ilvl w:val="0"/>
          <w:numId w:val="2"/>
        </w:numPr>
        <w:rPr>
          <w:sz w:val="22"/>
          <w:szCs w:val="22"/>
        </w:rPr>
      </w:pPr>
      <w:r>
        <w:rPr>
          <w:b/>
          <w:bCs/>
          <w:sz w:val="22"/>
          <w:szCs w:val="22"/>
        </w:rPr>
        <w:t xml:space="preserve">Top Rated </w:t>
      </w:r>
      <w:r w:rsidRPr="0030402A">
        <w:rPr>
          <w:b/>
          <w:sz w:val="22"/>
          <w:szCs w:val="22"/>
        </w:rPr>
        <w:t xml:space="preserve">products and </w:t>
      </w:r>
      <w:r>
        <w:rPr>
          <w:b/>
          <w:bCs/>
          <w:sz w:val="22"/>
          <w:szCs w:val="22"/>
        </w:rPr>
        <w:t xml:space="preserve">Top Rated </w:t>
      </w:r>
      <w:r w:rsidRPr="0030402A">
        <w:rPr>
          <w:b/>
          <w:sz w:val="22"/>
          <w:szCs w:val="22"/>
        </w:rPr>
        <w:t>page</w:t>
      </w:r>
      <w:r w:rsidRPr="0030402A">
        <w:rPr>
          <w:sz w:val="22"/>
          <w:szCs w:val="22"/>
        </w:rPr>
        <w:t>.</w:t>
      </w:r>
    </w:p>
    <w:p w14:paraId="22B73EA8" w14:textId="77777777" w:rsidR="004F281C" w:rsidRPr="0030402A" w:rsidRDefault="004F281C" w:rsidP="004F281C">
      <w:pPr>
        <w:rPr>
          <w:sz w:val="22"/>
          <w:szCs w:val="22"/>
        </w:rPr>
      </w:pPr>
      <w:r w:rsidRPr="0030402A">
        <w:rPr>
          <w:b/>
          <w:sz w:val="22"/>
          <w:szCs w:val="22"/>
        </w:rPr>
        <w:t>ISSUE</w:t>
      </w:r>
      <w:r>
        <w:rPr>
          <w:b/>
          <w:sz w:val="22"/>
          <w:szCs w:val="22"/>
        </w:rPr>
        <w:t>S</w:t>
      </w:r>
      <w:r w:rsidRPr="0030402A">
        <w:rPr>
          <w:b/>
          <w:sz w:val="22"/>
          <w:szCs w:val="22"/>
        </w:rPr>
        <w:t>:</w:t>
      </w:r>
      <w:r w:rsidRPr="0030402A">
        <w:rPr>
          <w:sz w:val="22"/>
          <w:szCs w:val="22"/>
        </w:rPr>
        <w:t xml:space="preserve">  </w:t>
      </w:r>
    </w:p>
    <w:p w14:paraId="6AEB738B" w14:textId="77777777" w:rsidR="004F281C" w:rsidRPr="0030402A" w:rsidRDefault="004F281C" w:rsidP="004F281C">
      <w:pPr>
        <w:pStyle w:val="ListParagraph"/>
        <w:numPr>
          <w:ilvl w:val="0"/>
          <w:numId w:val="6"/>
        </w:numPr>
        <w:rPr>
          <w:sz w:val="22"/>
          <w:szCs w:val="22"/>
        </w:rPr>
      </w:pPr>
      <w:r w:rsidRPr="0030402A">
        <w:rPr>
          <w:sz w:val="22"/>
          <w:szCs w:val="22"/>
        </w:rPr>
        <w:t xml:space="preserve">The functionality to </w:t>
      </w:r>
      <w:r>
        <w:rPr>
          <w:sz w:val="22"/>
          <w:szCs w:val="22"/>
        </w:rPr>
        <w:t>display</w:t>
      </w:r>
      <w:r w:rsidRPr="0030402A">
        <w:rPr>
          <w:sz w:val="22"/>
          <w:szCs w:val="22"/>
        </w:rPr>
        <w:t xml:space="preserve"> </w:t>
      </w:r>
      <w:r>
        <w:rPr>
          <w:b/>
          <w:bCs/>
          <w:sz w:val="22"/>
          <w:szCs w:val="22"/>
        </w:rPr>
        <w:t>Top Rated</w:t>
      </w:r>
      <w:r w:rsidRPr="0030402A">
        <w:rPr>
          <w:b/>
          <w:bCs/>
          <w:sz w:val="22"/>
          <w:szCs w:val="22"/>
        </w:rPr>
        <w:t xml:space="preserve"> </w:t>
      </w:r>
      <w:r w:rsidRPr="0030402A">
        <w:rPr>
          <w:sz w:val="22"/>
          <w:szCs w:val="22"/>
        </w:rPr>
        <w:t xml:space="preserve">products </w:t>
      </w:r>
      <w:r>
        <w:rPr>
          <w:sz w:val="22"/>
          <w:szCs w:val="22"/>
        </w:rPr>
        <w:t xml:space="preserve">based </w:t>
      </w:r>
      <w:r w:rsidRPr="0030402A">
        <w:rPr>
          <w:sz w:val="22"/>
          <w:szCs w:val="22"/>
        </w:rPr>
        <w:t xml:space="preserve">by </w:t>
      </w:r>
      <w:r>
        <w:rPr>
          <w:sz w:val="22"/>
          <w:szCs w:val="22"/>
        </w:rPr>
        <w:t xml:space="preserve">number of customer </w:t>
      </w:r>
      <w:r w:rsidR="00852E92">
        <w:rPr>
          <w:sz w:val="22"/>
          <w:szCs w:val="22"/>
        </w:rPr>
        <w:t>overall rating</w:t>
      </w:r>
      <w:r w:rsidRPr="0030402A">
        <w:rPr>
          <w:sz w:val="22"/>
          <w:szCs w:val="22"/>
        </w:rPr>
        <w:t xml:space="preserve"> </w:t>
      </w:r>
      <w:r>
        <w:rPr>
          <w:sz w:val="22"/>
          <w:szCs w:val="22"/>
        </w:rPr>
        <w:t xml:space="preserve">have not been implemented, </w:t>
      </w:r>
      <w:r w:rsidRPr="0030402A">
        <w:rPr>
          <w:sz w:val="22"/>
          <w:szCs w:val="22"/>
        </w:rPr>
        <w:t xml:space="preserve">hence the </w:t>
      </w:r>
      <w:r>
        <w:rPr>
          <w:b/>
          <w:bCs/>
          <w:sz w:val="22"/>
          <w:szCs w:val="22"/>
        </w:rPr>
        <w:t>Top Rated</w:t>
      </w:r>
      <w:r w:rsidRPr="0030402A">
        <w:rPr>
          <w:b/>
          <w:bCs/>
          <w:sz w:val="22"/>
          <w:szCs w:val="22"/>
        </w:rPr>
        <w:t xml:space="preserve"> </w:t>
      </w:r>
      <w:r w:rsidRPr="0030402A">
        <w:rPr>
          <w:sz w:val="22"/>
          <w:szCs w:val="22"/>
        </w:rPr>
        <w:t>products page does not work.</w:t>
      </w:r>
    </w:p>
    <w:p w14:paraId="65BC8465" w14:textId="77777777" w:rsidR="004F281C" w:rsidRPr="0030402A" w:rsidRDefault="004F281C" w:rsidP="004F281C">
      <w:pPr>
        <w:pStyle w:val="ListParagraph"/>
        <w:numPr>
          <w:ilvl w:val="0"/>
          <w:numId w:val="6"/>
        </w:numPr>
        <w:rPr>
          <w:sz w:val="22"/>
          <w:szCs w:val="22"/>
        </w:rPr>
      </w:pPr>
      <w:r>
        <w:rPr>
          <w:b/>
          <w:bCs/>
          <w:sz w:val="22"/>
          <w:szCs w:val="22"/>
        </w:rPr>
        <w:t>Top Rated</w:t>
      </w:r>
      <w:r w:rsidRPr="0030402A">
        <w:rPr>
          <w:b/>
          <w:bCs/>
          <w:sz w:val="22"/>
          <w:szCs w:val="22"/>
        </w:rPr>
        <w:t xml:space="preserve"> </w:t>
      </w:r>
      <w:r w:rsidRPr="0030402A">
        <w:rPr>
          <w:sz w:val="22"/>
          <w:szCs w:val="22"/>
        </w:rPr>
        <w:t>page banner cannot be uploaded</w:t>
      </w:r>
    </w:p>
    <w:p w14:paraId="0C2FFBEC" w14:textId="77777777" w:rsidR="004F281C" w:rsidRPr="0030402A" w:rsidRDefault="004F281C" w:rsidP="004F281C">
      <w:pPr>
        <w:pStyle w:val="ListParagraph"/>
        <w:rPr>
          <w:sz w:val="22"/>
          <w:szCs w:val="22"/>
        </w:rPr>
      </w:pPr>
    </w:p>
    <w:p w14:paraId="27E04F6C" w14:textId="77777777" w:rsidR="004F281C" w:rsidRPr="0030402A" w:rsidRDefault="004F281C" w:rsidP="004F281C">
      <w:pPr>
        <w:rPr>
          <w:sz w:val="22"/>
          <w:szCs w:val="22"/>
        </w:rPr>
      </w:pPr>
      <w:r w:rsidRPr="0030402A">
        <w:rPr>
          <w:b/>
          <w:sz w:val="22"/>
          <w:szCs w:val="22"/>
        </w:rPr>
        <w:t>FUNCTIONALITY:</w:t>
      </w:r>
      <w:r w:rsidRPr="0030402A">
        <w:rPr>
          <w:sz w:val="22"/>
          <w:szCs w:val="22"/>
        </w:rPr>
        <w:t xml:space="preserve">  (See Page 11 of REQ and Q&amp;A doc)</w:t>
      </w:r>
    </w:p>
    <w:p w14:paraId="6353AF09" w14:textId="77777777" w:rsidR="004F281C" w:rsidRPr="0030402A" w:rsidRDefault="004F281C" w:rsidP="004F281C">
      <w:pPr>
        <w:pStyle w:val="ListParagraph"/>
        <w:numPr>
          <w:ilvl w:val="0"/>
          <w:numId w:val="3"/>
        </w:numPr>
        <w:rPr>
          <w:sz w:val="22"/>
          <w:szCs w:val="22"/>
        </w:rPr>
      </w:pPr>
      <w:r>
        <w:rPr>
          <w:b/>
          <w:bCs/>
          <w:sz w:val="22"/>
          <w:szCs w:val="22"/>
        </w:rPr>
        <w:t>Top Rated</w:t>
      </w:r>
      <w:r w:rsidRPr="0030402A">
        <w:rPr>
          <w:b/>
          <w:bCs/>
          <w:sz w:val="22"/>
          <w:szCs w:val="22"/>
        </w:rPr>
        <w:t xml:space="preserve"> </w:t>
      </w:r>
      <w:r w:rsidRPr="0030402A">
        <w:rPr>
          <w:sz w:val="22"/>
          <w:szCs w:val="22"/>
        </w:rPr>
        <w:t xml:space="preserve">products page aggregates and displays </w:t>
      </w:r>
      <w:r>
        <w:rPr>
          <w:b/>
          <w:bCs/>
          <w:sz w:val="22"/>
          <w:szCs w:val="22"/>
        </w:rPr>
        <w:t>Top Rated</w:t>
      </w:r>
      <w:r w:rsidRPr="0030402A">
        <w:rPr>
          <w:b/>
          <w:bCs/>
          <w:sz w:val="22"/>
          <w:szCs w:val="22"/>
        </w:rPr>
        <w:t xml:space="preserve"> </w:t>
      </w:r>
      <w:r w:rsidRPr="0030402A">
        <w:rPr>
          <w:sz w:val="22"/>
          <w:szCs w:val="22"/>
        </w:rPr>
        <w:t xml:space="preserve">products from every category/sub category. Customers can filter to see </w:t>
      </w:r>
      <w:r>
        <w:rPr>
          <w:b/>
          <w:bCs/>
          <w:sz w:val="22"/>
          <w:szCs w:val="22"/>
        </w:rPr>
        <w:t>Top Rated</w:t>
      </w:r>
      <w:r w:rsidRPr="0030402A">
        <w:rPr>
          <w:b/>
          <w:bCs/>
          <w:sz w:val="22"/>
          <w:szCs w:val="22"/>
        </w:rPr>
        <w:t xml:space="preserve"> </w:t>
      </w:r>
      <w:r w:rsidRPr="0030402A">
        <w:rPr>
          <w:sz w:val="22"/>
          <w:szCs w:val="22"/>
        </w:rPr>
        <w:t xml:space="preserve">products by subcategory. </w:t>
      </w:r>
    </w:p>
    <w:p w14:paraId="1C6ECD14" w14:textId="77777777" w:rsidR="00852E92" w:rsidRDefault="00852E92" w:rsidP="004F281C">
      <w:pPr>
        <w:pStyle w:val="Default"/>
        <w:numPr>
          <w:ilvl w:val="0"/>
          <w:numId w:val="1"/>
        </w:numPr>
        <w:spacing w:after="56"/>
        <w:rPr>
          <w:rFonts w:asciiTheme="minorHAnsi" w:hAnsiTheme="minorHAnsi"/>
          <w:sz w:val="22"/>
          <w:szCs w:val="22"/>
        </w:rPr>
      </w:pPr>
      <w:r>
        <w:rPr>
          <w:b/>
          <w:bCs/>
          <w:sz w:val="22"/>
          <w:szCs w:val="22"/>
        </w:rPr>
        <w:t>Top Rated</w:t>
      </w:r>
      <w:r w:rsidRPr="0030402A">
        <w:rPr>
          <w:b/>
          <w:bCs/>
          <w:sz w:val="22"/>
          <w:szCs w:val="22"/>
        </w:rPr>
        <w:t xml:space="preserve"> </w:t>
      </w:r>
      <w:r w:rsidRPr="0030402A">
        <w:rPr>
          <w:sz w:val="22"/>
          <w:szCs w:val="22"/>
        </w:rPr>
        <w:t xml:space="preserve">products </w:t>
      </w:r>
      <w:r>
        <w:rPr>
          <w:rFonts w:asciiTheme="minorHAnsi" w:hAnsiTheme="minorHAnsi"/>
          <w:sz w:val="22"/>
          <w:szCs w:val="22"/>
        </w:rPr>
        <w:t>will be labeled ‘Top Rated’</w:t>
      </w:r>
    </w:p>
    <w:p w14:paraId="61BE45D1" w14:textId="77777777" w:rsidR="004F281C" w:rsidRPr="004F281C" w:rsidRDefault="004F281C" w:rsidP="004F281C">
      <w:pPr>
        <w:pStyle w:val="Default"/>
        <w:numPr>
          <w:ilvl w:val="0"/>
          <w:numId w:val="1"/>
        </w:numPr>
        <w:spacing w:after="56"/>
        <w:rPr>
          <w:rFonts w:asciiTheme="minorHAnsi" w:hAnsiTheme="minorHAnsi"/>
          <w:sz w:val="22"/>
          <w:szCs w:val="22"/>
        </w:rPr>
      </w:pPr>
      <w:r w:rsidRPr="004F281C">
        <w:rPr>
          <w:rFonts w:asciiTheme="minorHAnsi" w:hAnsiTheme="minorHAnsi"/>
          <w:sz w:val="22"/>
          <w:szCs w:val="22"/>
        </w:rPr>
        <w:t xml:space="preserve">The products will be mark </w:t>
      </w:r>
      <w:r w:rsidR="00852E92">
        <w:rPr>
          <w:b/>
          <w:bCs/>
          <w:sz w:val="22"/>
          <w:szCs w:val="22"/>
        </w:rPr>
        <w:t>Top Rated</w:t>
      </w:r>
      <w:r w:rsidR="00852E92" w:rsidRPr="0030402A">
        <w:rPr>
          <w:b/>
          <w:bCs/>
          <w:sz w:val="22"/>
          <w:szCs w:val="22"/>
        </w:rPr>
        <w:t xml:space="preserve"> </w:t>
      </w:r>
      <w:r w:rsidR="00852E92" w:rsidRPr="0030402A">
        <w:rPr>
          <w:sz w:val="22"/>
          <w:szCs w:val="22"/>
        </w:rPr>
        <w:t xml:space="preserve">products </w:t>
      </w:r>
      <w:r w:rsidR="00852E92">
        <w:rPr>
          <w:sz w:val="22"/>
          <w:szCs w:val="22"/>
        </w:rPr>
        <w:t>if a product overall rating is 4 stars from 10 customer reviews</w:t>
      </w:r>
      <w:r w:rsidRPr="004F281C">
        <w:rPr>
          <w:rFonts w:asciiTheme="minorHAnsi" w:hAnsiTheme="minorHAnsi"/>
          <w:sz w:val="22"/>
          <w:szCs w:val="22"/>
        </w:rPr>
        <w:t xml:space="preserve">. </w:t>
      </w:r>
    </w:p>
    <w:p w14:paraId="5B893CB0" w14:textId="77777777" w:rsidR="004F281C" w:rsidRPr="0030402A" w:rsidRDefault="004F281C" w:rsidP="004F281C">
      <w:pPr>
        <w:pStyle w:val="Default"/>
        <w:numPr>
          <w:ilvl w:val="0"/>
          <w:numId w:val="1"/>
        </w:numPr>
        <w:rPr>
          <w:rFonts w:asciiTheme="minorHAnsi" w:hAnsiTheme="minorHAnsi"/>
          <w:sz w:val="22"/>
          <w:szCs w:val="22"/>
        </w:rPr>
      </w:pPr>
      <w:r w:rsidRPr="0030402A">
        <w:rPr>
          <w:rFonts w:asciiTheme="minorHAnsi" w:hAnsiTheme="minorHAnsi"/>
          <w:sz w:val="22"/>
          <w:szCs w:val="22"/>
        </w:rPr>
        <w:t xml:space="preserve">We can override this attribute for the number of </w:t>
      </w:r>
      <w:r w:rsidR="00852E92">
        <w:rPr>
          <w:sz w:val="22"/>
          <w:szCs w:val="22"/>
        </w:rPr>
        <w:t>overall rating is 4 stars and number of customer reviews</w:t>
      </w:r>
      <w:r w:rsidRPr="0030402A">
        <w:rPr>
          <w:rFonts w:asciiTheme="minorHAnsi" w:hAnsiTheme="minorHAnsi"/>
          <w:sz w:val="22"/>
          <w:szCs w:val="22"/>
        </w:rPr>
        <w:t xml:space="preserve">. </w:t>
      </w:r>
    </w:p>
    <w:p w14:paraId="3AEA1D01" w14:textId="77777777" w:rsidR="004F281C" w:rsidRPr="0030402A" w:rsidRDefault="004F281C" w:rsidP="004F281C">
      <w:pPr>
        <w:rPr>
          <w:sz w:val="22"/>
          <w:szCs w:val="22"/>
        </w:rPr>
      </w:pPr>
      <w:r w:rsidRPr="0030402A">
        <w:rPr>
          <w:b/>
          <w:sz w:val="22"/>
          <w:szCs w:val="22"/>
        </w:rPr>
        <w:t>ACTION:</w:t>
      </w:r>
      <w:r w:rsidRPr="0030402A">
        <w:rPr>
          <w:sz w:val="22"/>
          <w:szCs w:val="22"/>
        </w:rPr>
        <w:t xml:space="preserve"> </w:t>
      </w:r>
    </w:p>
    <w:p w14:paraId="42678CE0" w14:textId="77777777" w:rsidR="004F281C" w:rsidRPr="0030402A" w:rsidRDefault="004F281C" w:rsidP="004F281C">
      <w:pPr>
        <w:pStyle w:val="ListParagraph"/>
        <w:numPr>
          <w:ilvl w:val="0"/>
          <w:numId w:val="4"/>
        </w:numPr>
        <w:rPr>
          <w:sz w:val="22"/>
          <w:szCs w:val="22"/>
        </w:rPr>
      </w:pPr>
      <w:r w:rsidRPr="0030402A">
        <w:rPr>
          <w:sz w:val="22"/>
          <w:szCs w:val="22"/>
        </w:rPr>
        <w:t xml:space="preserve">Ensure </w:t>
      </w:r>
      <w:r w:rsidR="00717FBF">
        <w:rPr>
          <w:sz w:val="22"/>
          <w:szCs w:val="22"/>
        </w:rPr>
        <w:t xml:space="preserve">that </w:t>
      </w:r>
      <w:r w:rsidRPr="0030402A">
        <w:rPr>
          <w:sz w:val="22"/>
          <w:szCs w:val="22"/>
        </w:rPr>
        <w:t xml:space="preserve">product can be </w:t>
      </w:r>
      <w:r>
        <w:rPr>
          <w:sz w:val="22"/>
          <w:szCs w:val="22"/>
        </w:rPr>
        <w:t>marked</w:t>
      </w:r>
      <w:r w:rsidRPr="0030402A">
        <w:rPr>
          <w:sz w:val="22"/>
          <w:szCs w:val="22"/>
        </w:rPr>
        <w:t xml:space="preserve"> as </w:t>
      </w:r>
      <w:r w:rsidR="00852E92">
        <w:rPr>
          <w:b/>
          <w:bCs/>
          <w:sz w:val="22"/>
          <w:szCs w:val="22"/>
        </w:rPr>
        <w:t>Top Rated</w:t>
      </w:r>
      <w:r w:rsidR="00852E92" w:rsidRPr="0030402A">
        <w:rPr>
          <w:b/>
          <w:bCs/>
          <w:sz w:val="22"/>
          <w:szCs w:val="22"/>
        </w:rPr>
        <w:t xml:space="preserve"> </w:t>
      </w:r>
      <w:r w:rsidR="00852E92" w:rsidRPr="00852E92">
        <w:rPr>
          <w:bCs/>
          <w:sz w:val="22"/>
          <w:szCs w:val="22"/>
        </w:rPr>
        <w:t>product</w:t>
      </w:r>
      <w:r w:rsidR="00852E92">
        <w:rPr>
          <w:sz w:val="22"/>
          <w:szCs w:val="22"/>
        </w:rPr>
        <w:t xml:space="preserve"> based on overall rating stars and number of customer reviews</w:t>
      </w:r>
      <w:r w:rsidRPr="0030402A">
        <w:rPr>
          <w:sz w:val="22"/>
          <w:szCs w:val="22"/>
        </w:rPr>
        <w:t>.</w:t>
      </w:r>
    </w:p>
    <w:p w14:paraId="19943B3A" w14:textId="77777777" w:rsidR="004F281C" w:rsidRPr="0030402A" w:rsidRDefault="002E285A" w:rsidP="004F281C">
      <w:pPr>
        <w:pStyle w:val="Default"/>
        <w:numPr>
          <w:ilvl w:val="0"/>
          <w:numId w:val="1"/>
        </w:numPr>
        <w:rPr>
          <w:rFonts w:asciiTheme="minorHAnsi" w:hAnsiTheme="minorHAnsi"/>
          <w:sz w:val="22"/>
          <w:szCs w:val="22"/>
        </w:rPr>
      </w:pPr>
      <w:r w:rsidRPr="0030402A">
        <w:rPr>
          <w:sz w:val="22"/>
          <w:szCs w:val="22"/>
        </w:rPr>
        <w:t xml:space="preserve">Ensure </w:t>
      </w:r>
      <w:r w:rsidR="004F281C" w:rsidRPr="0030402A">
        <w:rPr>
          <w:rFonts w:asciiTheme="minorHAnsi" w:hAnsiTheme="minorHAnsi"/>
          <w:sz w:val="22"/>
          <w:szCs w:val="22"/>
        </w:rPr>
        <w:t xml:space="preserve">all </w:t>
      </w:r>
      <w:r w:rsidR="00852E92">
        <w:rPr>
          <w:b/>
          <w:bCs/>
          <w:sz w:val="22"/>
          <w:szCs w:val="22"/>
        </w:rPr>
        <w:t>Top Rated</w:t>
      </w:r>
      <w:r w:rsidR="00852E92" w:rsidRPr="0030402A">
        <w:rPr>
          <w:b/>
          <w:bCs/>
          <w:sz w:val="22"/>
          <w:szCs w:val="22"/>
        </w:rPr>
        <w:t xml:space="preserve"> </w:t>
      </w:r>
      <w:r w:rsidR="004F281C" w:rsidRPr="0030402A">
        <w:rPr>
          <w:rFonts w:asciiTheme="minorHAnsi" w:hAnsiTheme="minorHAnsi"/>
          <w:sz w:val="22"/>
          <w:szCs w:val="22"/>
        </w:rPr>
        <w:t xml:space="preserve">products </w:t>
      </w:r>
      <w:r w:rsidRPr="0030402A">
        <w:rPr>
          <w:rFonts w:asciiTheme="minorHAnsi" w:hAnsiTheme="minorHAnsi"/>
          <w:sz w:val="22"/>
          <w:szCs w:val="22"/>
        </w:rPr>
        <w:t xml:space="preserve">labeled </w:t>
      </w:r>
      <w:r>
        <w:rPr>
          <w:rFonts w:asciiTheme="minorHAnsi" w:hAnsiTheme="minorHAnsi"/>
          <w:sz w:val="22"/>
          <w:szCs w:val="22"/>
        </w:rPr>
        <w:t xml:space="preserve">as </w:t>
      </w:r>
      <w:r w:rsidRPr="0030402A">
        <w:rPr>
          <w:rFonts w:asciiTheme="minorHAnsi" w:hAnsiTheme="minorHAnsi"/>
          <w:sz w:val="22"/>
          <w:szCs w:val="22"/>
        </w:rPr>
        <w:t>‘</w:t>
      </w:r>
      <w:r>
        <w:rPr>
          <w:b/>
          <w:bCs/>
          <w:sz w:val="22"/>
          <w:szCs w:val="22"/>
        </w:rPr>
        <w:t>Top Rated</w:t>
      </w:r>
      <w:r w:rsidRPr="0030402A">
        <w:rPr>
          <w:b/>
          <w:bCs/>
          <w:sz w:val="22"/>
          <w:szCs w:val="22"/>
        </w:rPr>
        <w:t xml:space="preserve"> </w:t>
      </w:r>
      <w:r>
        <w:rPr>
          <w:b/>
          <w:bCs/>
          <w:sz w:val="22"/>
          <w:szCs w:val="22"/>
        </w:rPr>
        <w:t>‘</w:t>
      </w:r>
      <w:r w:rsidR="004F281C" w:rsidRPr="0030402A">
        <w:rPr>
          <w:rFonts w:asciiTheme="minorHAnsi" w:hAnsiTheme="minorHAnsi"/>
          <w:sz w:val="22"/>
          <w:szCs w:val="22"/>
        </w:rPr>
        <w:t xml:space="preserve">from </w:t>
      </w:r>
      <w:r>
        <w:rPr>
          <w:rFonts w:asciiTheme="minorHAnsi" w:hAnsiTheme="minorHAnsi"/>
          <w:sz w:val="22"/>
          <w:szCs w:val="22"/>
        </w:rPr>
        <w:t xml:space="preserve">can be aggregated from every category/sub category, </w:t>
      </w:r>
      <w:r w:rsidR="00717FBF">
        <w:rPr>
          <w:rFonts w:asciiTheme="minorHAnsi" w:hAnsiTheme="minorHAnsi"/>
          <w:sz w:val="22"/>
          <w:szCs w:val="22"/>
        </w:rPr>
        <w:t>and then</w:t>
      </w:r>
      <w:r>
        <w:rPr>
          <w:rFonts w:asciiTheme="minorHAnsi" w:hAnsiTheme="minorHAnsi"/>
          <w:sz w:val="22"/>
          <w:szCs w:val="22"/>
        </w:rPr>
        <w:t xml:space="preserve"> </w:t>
      </w:r>
      <w:r w:rsidR="004F281C" w:rsidRPr="0030402A">
        <w:rPr>
          <w:rFonts w:asciiTheme="minorHAnsi" w:hAnsiTheme="minorHAnsi"/>
          <w:sz w:val="22"/>
          <w:szCs w:val="22"/>
        </w:rPr>
        <w:t xml:space="preserve">display all of </w:t>
      </w:r>
      <w:r w:rsidR="004F281C">
        <w:rPr>
          <w:rFonts w:asciiTheme="minorHAnsi" w:hAnsiTheme="minorHAnsi"/>
          <w:sz w:val="22"/>
          <w:szCs w:val="22"/>
        </w:rPr>
        <w:t xml:space="preserve">the </w:t>
      </w:r>
      <w:r w:rsidR="00852E92">
        <w:rPr>
          <w:b/>
          <w:bCs/>
          <w:sz w:val="22"/>
          <w:szCs w:val="22"/>
        </w:rPr>
        <w:t>Top Rated</w:t>
      </w:r>
      <w:r w:rsidR="00852E92" w:rsidRPr="0030402A">
        <w:rPr>
          <w:b/>
          <w:bCs/>
          <w:sz w:val="22"/>
          <w:szCs w:val="22"/>
        </w:rPr>
        <w:t xml:space="preserve"> </w:t>
      </w:r>
      <w:r w:rsidR="004F281C" w:rsidRPr="004F281C">
        <w:rPr>
          <w:rFonts w:asciiTheme="minorHAnsi" w:hAnsiTheme="minorHAnsi"/>
          <w:bCs/>
          <w:sz w:val="22"/>
          <w:szCs w:val="22"/>
        </w:rPr>
        <w:t>products</w:t>
      </w:r>
      <w:r w:rsidR="004F281C" w:rsidRPr="0030402A">
        <w:rPr>
          <w:rFonts w:asciiTheme="minorHAnsi" w:hAnsiTheme="minorHAnsi"/>
          <w:sz w:val="22"/>
          <w:szCs w:val="22"/>
        </w:rPr>
        <w:t xml:space="preserve"> on the </w:t>
      </w:r>
      <w:r w:rsidR="00852E92">
        <w:rPr>
          <w:b/>
          <w:bCs/>
          <w:sz w:val="22"/>
          <w:szCs w:val="22"/>
        </w:rPr>
        <w:t>Top Rated</w:t>
      </w:r>
      <w:r w:rsidR="004F281C" w:rsidRPr="0030402A">
        <w:rPr>
          <w:rFonts w:asciiTheme="minorHAnsi" w:hAnsiTheme="minorHAnsi"/>
          <w:b/>
          <w:sz w:val="22"/>
          <w:szCs w:val="22"/>
        </w:rPr>
        <w:t xml:space="preserve">. </w:t>
      </w:r>
    </w:p>
    <w:p w14:paraId="66B0EF58" w14:textId="77777777" w:rsidR="004F281C" w:rsidRPr="0030402A" w:rsidRDefault="002E285A" w:rsidP="004F281C">
      <w:pPr>
        <w:pStyle w:val="Default"/>
        <w:numPr>
          <w:ilvl w:val="0"/>
          <w:numId w:val="1"/>
        </w:numPr>
        <w:rPr>
          <w:rFonts w:asciiTheme="minorHAnsi" w:hAnsiTheme="minorHAnsi"/>
          <w:sz w:val="22"/>
          <w:szCs w:val="22"/>
        </w:rPr>
      </w:pPr>
      <w:r w:rsidRPr="0030402A">
        <w:rPr>
          <w:sz w:val="22"/>
          <w:szCs w:val="22"/>
        </w:rPr>
        <w:t xml:space="preserve">Ensure </w:t>
      </w:r>
      <w:r w:rsidR="004F281C" w:rsidRPr="0030402A">
        <w:rPr>
          <w:rFonts w:asciiTheme="minorHAnsi" w:hAnsiTheme="minorHAnsi"/>
          <w:sz w:val="22"/>
          <w:szCs w:val="22"/>
        </w:rPr>
        <w:t xml:space="preserve">Customers can filter to see </w:t>
      </w:r>
      <w:r w:rsidR="00852E92">
        <w:rPr>
          <w:b/>
          <w:bCs/>
          <w:sz w:val="22"/>
          <w:szCs w:val="22"/>
        </w:rPr>
        <w:t>Top Rated</w:t>
      </w:r>
      <w:r w:rsidR="00852E92" w:rsidRPr="0030402A">
        <w:rPr>
          <w:b/>
          <w:bCs/>
          <w:sz w:val="22"/>
          <w:szCs w:val="22"/>
        </w:rPr>
        <w:t xml:space="preserve"> </w:t>
      </w:r>
      <w:r w:rsidR="004F281C" w:rsidRPr="0030402A">
        <w:rPr>
          <w:rFonts w:asciiTheme="minorHAnsi" w:hAnsiTheme="minorHAnsi"/>
          <w:sz w:val="22"/>
          <w:szCs w:val="22"/>
        </w:rPr>
        <w:t xml:space="preserve">products by </w:t>
      </w:r>
      <w:r w:rsidR="004F281C">
        <w:rPr>
          <w:rFonts w:asciiTheme="minorHAnsi" w:hAnsiTheme="minorHAnsi"/>
          <w:sz w:val="22"/>
          <w:szCs w:val="22"/>
        </w:rPr>
        <w:t>sub</w:t>
      </w:r>
      <w:r w:rsidR="004F281C" w:rsidRPr="0030402A">
        <w:rPr>
          <w:rFonts w:asciiTheme="minorHAnsi" w:hAnsiTheme="minorHAnsi"/>
          <w:sz w:val="22"/>
          <w:szCs w:val="22"/>
        </w:rPr>
        <w:t>category.</w:t>
      </w:r>
    </w:p>
    <w:p w14:paraId="2CDAE38E" w14:textId="77777777" w:rsidR="004F281C" w:rsidRDefault="004F281C" w:rsidP="004F281C">
      <w:pPr>
        <w:rPr>
          <w:sz w:val="22"/>
          <w:szCs w:val="22"/>
        </w:rPr>
      </w:pPr>
      <w:r w:rsidRPr="004F281C">
        <w:rPr>
          <w:b/>
          <w:sz w:val="22"/>
          <w:szCs w:val="22"/>
        </w:rPr>
        <w:t>STYLING:</w:t>
      </w:r>
      <w:r w:rsidRPr="004F281C">
        <w:rPr>
          <w:sz w:val="22"/>
          <w:szCs w:val="22"/>
        </w:rPr>
        <w:t xml:space="preserve">  (See 2. Category Page.psd, Group </w:t>
      </w:r>
      <w:r w:rsidR="00852E92">
        <w:rPr>
          <w:sz w:val="22"/>
          <w:szCs w:val="22"/>
        </w:rPr>
        <w:t>TOP RATED</w:t>
      </w:r>
      <w:r w:rsidRPr="004F281C">
        <w:rPr>
          <w:sz w:val="22"/>
          <w:szCs w:val="22"/>
        </w:rPr>
        <w:t>)</w:t>
      </w:r>
    </w:p>
    <w:p w14:paraId="7AB26B9F" w14:textId="77777777" w:rsidR="00C153AC" w:rsidRDefault="00C153AC" w:rsidP="00C153AC">
      <w:pPr>
        <w:pStyle w:val="ListParagraph"/>
        <w:rPr>
          <w:b/>
          <w:sz w:val="22"/>
          <w:szCs w:val="22"/>
          <w:highlight w:val="yellow"/>
        </w:rPr>
      </w:pPr>
    </w:p>
    <w:tbl>
      <w:tblPr>
        <w:tblStyle w:val="TableGrid"/>
        <w:tblW w:w="0" w:type="auto"/>
        <w:jc w:val="center"/>
        <w:shd w:val="clear" w:color="auto" w:fill="FFC000"/>
        <w:tblLook w:val="04A0" w:firstRow="1" w:lastRow="0" w:firstColumn="1" w:lastColumn="0" w:noHBand="0" w:noVBand="1"/>
      </w:tblPr>
      <w:tblGrid>
        <w:gridCol w:w="8516"/>
      </w:tblGrid>
      <w:tr w:rsidR="00C153AC" w:rsidRPr="00E34BCF" w14:paraId="501C8061" w14:textId="77777777" w:rsidTr="006A288F">
        <w:trPr>
          <w:trHeight w:val="609"/>
          <w:jc w:val="center"/>
        </w:trPr>
        <w:tc>
          <w:tcPr>
            <w:tcW w:w="8516" w:type="dxa"/>
            <w:shd w:val="clear" w:color="auto" w:fill="FFC000"/>
            <w:vAlign w:val="center"/>
          </w:tcPr>
          <w:p w14:paraId="29D79FDC" w14:textId="77777777" w:rsidR="00C153AC" w:rsidRPr="00E34BCF" w:rsidRDefault="00C153AC" w:rsidP="006A288F">
            <w:pPr>
              <w:pStyle w:val="ListParagraph"/>
              <w:numPr>
                <w:ilvl w:val="0"/>
                <w:numId w:val="15"/>
              </w:numPr>
              <w:rPr>
                <w:b/>
                <w:sz w:val="22"/>
                <w:szCs w:val="22"/>
              </w:rPr>
            </w:pPr>
            <w:r w:rsidRPr="00E34BCF">
              <w:rPr>
                <w:b/>
                <w:sz w:val="22"/>
                <w:szCs w:val="22"/>
              </w:rPr>
              <w:t>We</w:t>
            </w:r>
            <w:r>
              <w:rPr>
                <w:b/>
                <w:sz w:val="22"/>
                <w:szCs w:val="22"/>
              </w:rPr>
              <w:t>’</w:t>
            </w:r>
            <w:r w:rsidRPr="00E34BCF">
              <w:rPr>
                <w:b/>
                <w:sz w:val="22"/>
                <w:szCs w:val="22"/>
              </w:rPr>
              <w:t xml:space="preserve">ll Re-check </w:t>
            </w:r>
            <w:r>
              <w:rPr>
                <w:b/>
                <w:sz w:val="22"/>
                <w:szCs w:val="22"/>
              </w:rPr>
              <w:t xml:space="preserve"> </w:t>
            </w:r>
          </w:p>
        </w:tc>
      </w:tr>
    </w:tbl>
    <w:p w14:paraId="7075F1B0" w14:textId="77777777" w:rsidR="00C153AC" w:rsidRPr="00E34BCF" w:rsidRDefault="00C153AC" w:rsidP="00C153AC">
      <w:pPr>
        <w:ind w:left="360"/>
        <w:rPr>
          <w:b/>
          <w:sz w:val="22"/>
          <w:szCs w:val="22"/>
          <w:highlight w:val="yellow"/>
        </w:rPr>
      </w:pPr>
    </w:p>
    <w:p w14:paraId="6458773B" w14:textId="77777777" w:rsidR="002E285A" w:rsidRPr="004F281C" w:rsidRDefault="002E285A" w:rsidP="004F281C">
      <w:pPr>
        <w:rPr>
          <w:sz w:val="22"/>
          <w:szCs w:val="22"/>
        </w:rPr>
      </w:pPr>
    </w:p>
    <w:p w14:paraId="30E2F890" w14:textId="77777777" w:rsidR="00852E92" w:rsidRPr="0030402A" w:rsidRDefault="00852E92" w:rsidP="00852E92">
      <w:pPr>
        <w:pStyle w:val="ListParagraph"/>
        <w:numPr>
          <w:ilvl w:val="0"/>
          <w:numId w:val="2"/>
        </w:numPr>
        <w:rPr>
          <w:sz w:val="22"/>
          <w:szCs w:val="22"/>
        </w:rPr>
      </w:pPr>
      <w:r>
        <w:rPr>
          <w:b/>
          <w:bCs/>
          <w:sz w:val="22"/>
          <w:szCs w:val="22"/>
        </w:rPr>
        <w:t xml:space="preserve">Almost </w:t>
      </w:r>
      <w:proofErr w:type="gramStart"/>
      <w:r>
        <w:rPr>
          <w:b/>
          <w:bCs/>
          <w:sz w:val="22"/>
          <w:szCs w:val="22"/>
        </w:rPr>
        <w:t>Gone</w:t>
      </w:r>
      <w:proofErr w:type="gramEnd"/>
      <w:r>
        <w:rPr>
          <w:b/>
          <w:bCs/>
          <w:sz w:val="22"/>
          <w:szCs w:val="22"/>
        </w:rPr>
        <w:t xml:space="preserve"> </w:t>
      </w:r>
      <w:r w:rsidRPr="0030402A">
        <w:rPr>
          <w:b/>
          <w:sz w:val="22"/>
          <w:szCs w:val="22"/>
        </w:rPr>
        <w:t xml:space="preserve">products and </w:t>
      </w:r>
      <w:r>
        <w:rPr>
          <w:b/>
          <w:bCs/>
          <w:sz w:val="22"/>
          <w:szCs w:val="22"/>
        </w:rPr>
        <w:t xml:space="preserve">Almost Gone </w:t>
      </w:r>
      <w:r w:rsidRPr="0030402A">
        <w:rPr>
          <w:b/>
          <w:sz w:val="22"/>
          <w:szCs w:val="22"/>
        </w:rPr>
        <w:t>page</w:t>
      </w:r>
      <w:r w:rsidRPr="0030402A">
        <w:rPr>
          <w:sz w:val="22"/>
          <w:szCs w:val="22"/>
        </w:rPr>
        <w:t>.</w:t>
      </w:r>
    </w:p>
    <w:p w14:paraId="0E6675E5" w14:textId="77777777" w:rsidR="00852E92" w:rsidRPr="0030402A" w:rsidRDefault="00852E92" w:rsidP="00852E92">
      <w:pPr>
        <w:rPr>
          <w:sz w:val="22"/>
          <w:szCs w:val="22"/>
        </w:rPr>
      </w:pPr>
      <w:r w:rsidRPr="0030402A">
        <w:rPr>
          <w:b/>
          <w:sz w:val="22"/>
          <w:szCs w:val="22"/>
        </w:rPr>
        <w:t>ISSUE</w:t>
      </w:r>
      <w:r>
        <w:rPr>
          <w:b/>
          <w:sz w:val="22"/>
          <w:szCs w:val="22"/>
        </w:rPr>
        <w:t>S</w:t>
      </w:r>
      <w:r w:rsidRPr="0030402A">
        <w:rPr>
          <w:b/>
          <w:sz w:val="22"/>
          <w:szCs w:val="22"/>
        </w:rPr>
        <w:t>:</w:t>
      </w:r>
      <w:r w:rsidRPr="0030402A">
        <w:rPr>
          <w:sz w:val="22"/>
          <w:szCs w:val="22"/>
        </w:rPr>
        <w:t xml:space="preserve">  </w:t>
      </w:r>
    </w:p>
    <w:p w14:paraId="0BC593E8" w14:textId="77777777" w:rsidR="00852E92" w:rsidRPr="0030402A" w:rsidRDefault="00852E92" w:rsidP="00852E92">
      <w:pPr>
        <w:pStyle w:val="ListParagraph"/>
        <w:numPr>
          <w:ilvl w:val="0"/>
          <w:numId w:val="6"/>
        </w:numPr>
        <w:rPr>
          <w:sz w:val="22"/>
          <w:szCs w:val="22"/>
        </w:rPr>
      </w:pPr>
      <w:r w:rsidRPr="0030402A">
        <w:rPr>
          <w:sz w:val="22"/>
          <w:szCs w:val="22"/>
        </w:rPr>
        <w:t xml:space="preserve">The functionality to </w:t>
      </w:r>
      <w:r>
        <w:rPr>
          <w:sz w:val="22"/>
          <w:szCs w:val="22"/>
        </w:rPr>
        <w:t>display</w:t>
      </w:r>
      <w:r w:rsidRPr="0030402A">
        <w:rPr>
          <w:sz w:val="22"/>
          <w:szCs w:val="22"/>
        </w:rPr>
        <w:t xml:space="preserve"> </w:t>
      </w:r>
      <w:r>
        <w:rPr>
          <w:b/>
          <w:bCs/>
          <w:sz w:val="22"/>
          <w:szCs w:val="22"/>
        </w:rPr>
        <w:t xml:space="preserve">Almost Gone </w:t>
      </w:r>
      <w:r w:rsidRPr="0030402A">
        <w:rPr>
          <w:sz w:val="22"/>
          <w:szCs w:val="22"/>
        </w:rPr>
        <w:t xml:space="preserve">products </w:t>
      </w:r>
      <w:r>
        <w:rPr>
          <w:sz w:val="22"/>
          <w:szCs w:val="22"/>
        </w:rPr>
        <w:t>works</w:t>
      </w:r>
      <w:r w:rsidR="00717FBF">
        <w:rPr>
          <w:sz w:val="22"/>
          <w:szCs w:val="22"/>
        </w:rPr>
        <w:t xml:space="preserve"> at the Category level</w:t>
      </w:r>
      <w:r>
        <w:rPr>
          <w:sz w:val="22"/>
          <w:szCs w:val="22"/>
        </w:rPr>
        <w:t>, but</w:t>
      </w:r>
      <w:r w:rsidRPr="0030402A">
        <w:rPr>
          <w:sz w:val="22"/>
          <w:szCs w:val="22"/>
        </w:rPr>
        <w:t xml:space="preserve"> the </w:t>
      </w:r>
      <w:r>
        <w:rPr>
          <w:b/>
          <w:bCs/>
          <w:sz w:val="22"/>
          <w:szCs w:val="22"/>
        </w:rPr>
        <w:t xml:space="preserve">Almost Gone </w:t>
      </w:r>
      <w:r w:rsidRPr="0030402A">
        <w:rPr>
          <w:sz w:val="22"/>
          <w:szCs w:val="22"/>
        </w:rPr>
        <w:t>page does not work.</w:t>
      </w:r>
    </w:p>
    <w:p w14:paraId="35C7EA39" w14:textId="77777777" w:rsidR="00852E92" w:rsidRPr="0030402A" w:rsidRDefault="00852E92" w:rsidP="00852E92">
      <w:pPr>
        <w:pStyle w:val="ListParagraph"/>
        <w:numPr>
          <w:ilvl w:val="0"/>
          <w:numId w:val="6"/>
        </w:numPr>
        <w:rPr>
          <w:sz w:val="22"/>
          <w:szCs w:val="22"/>
        </w:rPr>
      </w:pPr>
      <w:r>
        <w:rPr>
          <w:b/>
          <w:bCs/>
          <w:sz w:val="22"/>
          <w:szCs w:val="22"/>
        </w:rPr>
        <w:t xml:space="preserve">Almost Gone </w:t>
      </w:r>
      <w:r w:rsidRPr="0030402A">
        <w:rPr>
          <w:sz w:val="22"/>
          <w:szCs w:val="22"/>
        </w:rPr>
        <w:t>page banner cannot be uploaded</w:t>
      </w:r>
      <w:r>
        <w:rPr>
          <w:sz w:val="22"/>
          <w:szCs w:val="22"/>
        </w:rPr>
        <w:t>.</w:t>
      </w:r>
    </w:p>
    <w:p w14:paraId="5171565C" w14:textId="77777777" w:rsidR="00852E92" w:rsidRPr="0030402A" w:rsidRDefault="00852E92" w:rsidP="00852E92">
      <w:pPr>
        <w:pStyle w:val="ListParagraph"/>
        <w:rPr>
          <w:sz w:val="22"/>
          <w:szCs w:val="22"/>
        </w:rPr>
      </w:pPr>
    </w:p>
    <w:p w14:paraId="040AF678" w14:textId="77777777" w:rsidR="00852E92" w:rsidRPr="0030402A" w:rsidRDefault="00852E92" w:rsidP="00852E92">
      <w:pPr>
        <w:rPr>
          <w:sz w:val="22"/>
          <w:szCs w:val="22"/>
        </w:rPr>
      </w:pPr>
      <w:r w:rsidRPr="0030402A">
        <w:rPr>
          <w:b/>
          <w:sz w:val="22"/>
          <w:szCs w:val="22"/>
        </w:rPr>
        <w:t>FUNCTIONALITY:</w:t>
      </w:r>
      <w:r w:rsidRPr="0030402A">
        <w:rPr>
          <w:sz w:val="22"/>
          <w:szCs w:val="22"/>
        </w:rPr>
        <w:t xml:space="preserve">  (See Page 11 of REQ and Q&amp;A doc)</w:t>
      </w:r>
    </w:p>
    <w:p w14:paraId="339E146A" w14:textId="77777777" w:rsidR="00852E92" w:rsidRPr="0030402A" w:rsidRDefault="002E285A" w:rsidP="00852E92">
      <w:pPr>
        <w:pStyle w:val="ListParagraph"/>
        <w:numPr>
          <w:ilvl w:val="0"/>
          <w:numId w:val="3"/>
        </w:numPr>
        <w:rPr>
          <w:sz w:val="22"/>
          <w:szCs w:val="22"/>
        </w:rPr>
      </w:pPr>
      <w:r w:rsidRPr="002E285A">
        <w:rPr>
          <w:bCs/>
          <w:sz w:val="22"/>
          <w:szCs w:val="22"/>
        </w:rPr>
        <w:t>Ensure</w:t>
      </w:r>
      <w:r>
        <w:rPr>
          <w:b/>
          <w:bCs/>
          <w:sz w:val="22"/>
          <w:szCs w:val="22"/>
        </w:rPr>
        <w:t xml:space="preserve"> </w:t>
      </w:r>
      <w:r w:rsidRPr="002E285A">
        <w:rPr>
          <w:bCs/>
          <w:sz w:val="22"/>
          <w:szCs w:val="22"/>
        </w:rPr>
        <w:t xml:space="preserve">that </w:t>
      </w:r>
      <w:r>
        <w:rPr>
          <w:bCs/>
          <w:sz w:val="22"/>
          <w:szCs w:val="22"/>
        </w:rPr>
        <w:t xml:space="preserve">all </w:t>
      </w:r>
      <w:r w:rsidR="00852E92" w:rsidRPr="0030402A">
        <w:rPr>
          <w:sz w:val="22"/>
          <w:szCs w:val="22"/>
        </w:rPr>
        <w:t xml:space="preserve">products page aggregates and displays </w:t>
      </w:r>
      <w:r w:rsidR="00815A5D">
        <w:rPr>
          <w:b/>
          <w:bCs/>
          <w:sz w:val="22"/>
          <w:szCs w:val="22"/>
        </w:rPr>
        <w:t xml:space="preserve">Almost Gone </w:t>
      </w:r>
      <w:r w:rsidR="00852E92" w:rsidRPr="0030402A">
        <w:rPr>
          <w:sz w:val="22"/>
          <w:szCs w:val="22"/>
        </w:rPr>
        <w:t xml:space="preserve">products from every category/sub category. Customers can filter to see </w:t>
      </w:r>
      <w:r w:rsidR="00815A5D">
        <w:rPr>
          <w:b/>
          <w:bCs/>
          <w:sz w:val="22"/>
          <w:szCs w:val="22"/>
        </w:rPr>
        <w:t xml:space="preserve">Almost Gone </w:t>
      </w:r>
      <w:r w:rsidR="00852E92" w:rsidRPr="0030402A">
        <w:rPr>
          <w:sz w:val="22"/>
          <w:szCs w:val="22"/>
        </w:rPr>
        <w:t xml:space="preserve">products by subcategory. </w:t>
      </w:r>
    </w:p>
    <w:p w14:paraId="5281F089" w14:textId="77777777" w:rsidR="00852E92" w:rsidRPr="0030402A" w:rsidRDefault="00852E92" w:rsidP="00852E92">
      <w:pPr>
        <w:rPr>
          <w:sz w:val="22"/>
          <w:szCs w:val="22"/>
        </w:rPr>
      </w:pPr>
      <w:r w:rsidRPr="0030402A">
        <w:rPr>
          <w:b/>
          <w:sz w:val="22"/>
          <w:szCs w:val="22"/>
        </w:rPr>
        <w:t>ACTION:</w:t>
      </w:r>
      <w:r w:rsidRPr="0030402A">
        <w:rPr>
          <w:sz w:val="22"/>
          <w:szCs w:val="22"/>
        </w:rPr>
        <w:t xml:space="preserve"> </w:t>
      </w:r>
    </w:p>
    <w:p w14:paraId="5DF5A34A" w14:textId="77777777" w:rsidR="00852E92" w:rsidRPr="0030402A" w:rsidRDefault="00815A5D" w:rsidP="00852E92">
      <w:pPr>
        <w:pStyle w:val="Default"/>
        <w:numPr>
          <w:ilvl w:val="0"/>
          <w:numId w:val="1"/>
        </w:numPr>
        <w:rPr>
          <w:rFonts w:asciiTheme="minorHAnsi" w:hAnsiTheme="minorHAnsi"/>
          <w:sz w:val="22"/>
          <w:szCs w:val="22"/>
        </w:rPr>
      </w:pPr>
      <w:r>
        <w:rPr>
          <w:rFonts w:asciiTheme="minorHAnsi" w:hAnsiTheme="minorHAnsi"/>
          <w:sz w:val="22"/>
          <w:szCs w:val="22"/>
        </w:rPr>
        <w:t xml:space="preserve">Ensure </w:t>
      </w:r>
      <w:r w:rsidR="00852E92" w:rsidRPr="0030402A">
        <w:rPr>
          <w:rFonts w:asciiTheme="minorHAnsi" w:hAnsiTheme="minorHAnsi"/>
          <w:sz w:val="22"/>
          <w:szCs w:val="22"/>
        </w:rPr>
        <w:t xml:space="preserve">all </w:t>
      </w:r>
      <w:r w:rsidR="002E285A">
        <w:rPr>
          <w:b/>
          <w:bCs/>
          <w:sz w:val="22"/>
          <w:szCs w:val="22"/>
        </w:rPr>
        <w:t xml:space="preserve">Almost Gone </w:t>
      </w:r>
      <w:r w:rsidR="00852E92" w:rsidRPr="0030402A">
        <w:rPr>
          <w:rFonts w:asciiTheme="minorHAnsi" w:hAnsiTheme="minorHAnsi"/>
          <w:sz w:val="22"/>
          <w:szCs w:val="22"/>
        </w:rPr>
        <w:t>products</w:t>
      </w:r>
      <w:r>
        <w:rPr>
          <w:rFonts w:asciiTheme="minorHAnsi" w:hAnsiTheme="minorHAnsi"/>
          <w:sz w:val="22"/>
          <w:szCs w:val="22"/>
        </w:rPr>
        <w:t xml:space="preserve"> </w:t>
      </w:r>
      <w:r w:rsidRPr="0030402A">
        <w:rPr>
          <w:rFonts w:asciiTheme="minorHAnsi" w:hAnsiTheme="minorHAnsi"/>
          <w:sz w:val="22"/>
          <w:szCs w:val="22"/>
        </w:rPr>
        <w:t>labeled</w:t>
      </w:r>
      <w:r>
        <w:rPr>
          <w:rFonts w:asciiTheme="minorHAnsi" w:hAnsiTheme="minorHAnsi"/>
          <w:sz w:val="22"/>
          <w:szCs w:val="22"/>
        </w:rPr>
        <w:t>, as ‘</w:t>
      </w:r>
      <w:r w:rsidR="002E285A">
        <w:rPr>
          <w:rFonts w:asciiTheme="minorHAnsi" w:hAnsiTheme="minorHAnsi"/>
          <w:sz w:val="22"/>
          <w:szCs w:val="22"/>
        </w:rPr>
        <w:t xml:space="preserve">X left’ can be </w:t>
      </w:r>
      <w:r>
        <w:rPr>
          <w:rFonts w:asciiTheme="minorHAnsi" w:hAnsiTheme="minorHAnsi"/>
          <w:sz w:val="22"/>
          <w:szCs w:val="22"/>
        </w:rPr>
        <w:t>a</w:t>
      </w:r>
      <w:r w:rsidRPr="0030402A">
        <w:rPr>
          <w:rFonts w:asciiTheme="minorHAnsi" w:hAnsiTheme="minorHAnsi"/>
          <w:sz w:val="22"/>
          <w:szCs w:val="22"/>
        </w:rPr>
        <w:t>ggregate</w:t>
      </w:r>
      <w:r>
        <w:rPr>
          <w:rFonts w:asciiTheme="minorHAnsi" w:hAnsiTheme="minorHAnsi"/>
          <w:sz w:val="22"/>
          <w:szCs w:val="22"/>
        </w:rPr>
        <w:t>d</w:t>
      </w:r>
      <w:r w:rsidRPr="0030402A">
        <w:rPr>
          <w:rFonts w:asciiTheme="minorHAnsi" w:hAnsiTheme="minorHAnsi"/>
          <w:sz w:val="22"/>
          <w:szCs w:val="22"/>
        </w:rPr>
        <w:t xml:space="preserve"> </w:t>
      </w:r>
      <w:r w:rsidR="00852E92" w:rsidRPr="0030402A">
        <w:rPr>
          <w:rFonts w:asciiTheme="minorHAnsi" w:hAnsiTheme="minorHAnsi"/>
          <w:sz w:val="22"/>
          <w:szCs w:val="22"/>
        </w:rPr>
        <w:t>f</w:t>
      </w:r>
      <w:r>
        <w:rPr>
          <w:rFonts w:asciiTheme="minorHAnsi" w:hAnsiTheme="minorHAnsi"/>
          <w:sz w:val="22"/>
          <w:szCs w:val="22"/>
        </w:rPr>
        <w:t xml:space="preserve">rom every category/sub category, then </w:t>
      </w:r>
      <w:r w:rsidR="00852E92" w:rsidRPr="0030402A">
        <w:rPr>
          <w:rFonts w:asciiTheme="minorHAnsi" w:hAnsiTheme="minorHAnsi"/>
          <w:sz w:val="22"/>
          <w:szCs w:val="22"/>
        </w:rPr>
        <w:t xml:space="preserve">display all of </w:t>
      </w:r>
      <w:r w:rsidR="00852E92">
        <w:rPr>
          <w:rFonts w:asciiTheme="minorHAnsi" w:hAnsiTheme="minorHAnsi"/>
          <w:sz w:val="22"/>
          <w:szCs w:val="22"/>
        </w:rPr>
        <w:t xml:space="preserve">the </w:t>
      </w:r>
      <w:r w:rsidR="002E285A">
        <w:rPr>
          <w:b/>
          <w:bCs/>
          <w:sz w:val="22"/>
          <w:szCs w:val="22"/>
        </w:rPr>
        <w:t xml:space="preserve">Almost Gone </w:t>
      </w:r>
      <w:r w:rsidR="00852E92" w:rsidRPr="004F281C">
        <w:rPr>
          <w:rFonts w:asciiTheme="minorHAnsi" w:hAnsiTheme="minorHAnsi"/>
          <w:bCs/>
          <w:sz w:val="22"/>
          <w:szCs w:val="22"/>
        </w:rPr>
        <w:t>products</w:t>
      </w:r>
      <w:r w:rsidR="00852E92" w:rsidRPr="0030402A">
        <w:rPr>
          <w:rFonts w:asciiTheme="minorHAnsi" w:hAnsiTheme="minorHAnsi"/>
          <w:sz w:val="22"/>
          <w:szCs w:val="22"/>
        </w:rPr>
        <w:t xml:space="preserve"> on the </w:t>
      </w:r>
      <w:r w:rsidR="002E285A">
        <w:rPr>
          <w:b/>
          <w:bCs/>
          <w:sz w:val="22"/>
          <w:szCs w:val="22"/>
        </w:rPr>
        <w:t>Almost Gone</w:t>
      </w:r>
      <w:r w:rsidR="00852E92" w:rsidRPr="0030402A">
        <w:rPr>
          <w:rFonts w:asciiTheme="minorHAnsi" w:hAnsiTheme="minorHAnsi"/>
          <w:b/>
          <w:sz w:val="22"/>
          <w:szCs w:val="22"/>
        </w:rPr>
        <w:t xml:space="preserve">. </w:t>
      </w:r>
    </w:p>
    <w:p w14:paraId="338640D3" w14:textId="77777777" w:rsidR="00852E92" w:rsidRPr="0030402A" w:rsidRDefault="00815A5D" w:rsidP="00852E92">
      <w:pPr>
        <w:pStyle w:val="Default"/>
        <w:numPr>
          <w:ilvl w:val="0"/>
          <w:numId w:val="1"/>
        </w:numPr>
        <w:rPr>
          <w:rFonts w:asciiTheme="minorHAnsi" w:hAnsiTheme="minorHAnsi"/>
          <w:sz w:val="22"/>
          <w:szCs w:val="22"/>
        </w:rPr>
      </w:pPr>
      <w:r>
        <w:rPr>
          <w:rFonts w:asciiTheme="minorHAnsi" w:hAnsiTheme="minorHAnsi"/>
          <w:sz w:val="22"/>
          <w:szCs w:val="22"/>
        </w:rPr>
        <w:t xml:space="preserve">Ensure </w:t>
      </w:r>
      <w:r w:rsidR="00852E92" w:rsidRPr="0030402A">
        <w:rPr>
          <w:rFonts w:asciiTheme="minorHAnsi" w:hAnsiTheme="minorHAnsi"/>
          <w:sz w:val="22"/>
          <w:szCs w:val="22"/>
        </w:rPr>
        <w:t xml:space="preserve">Customers can filter to see </w:t>
      </w:r>
      <w:r w:rsidR="002E285A">
        <w:rPr>
          <w:b/>
          <w:bCs/>
          <w:sz w:val="22"/>
          <w:szCs w:val="22"/>
        </w:rPr>
        <w:t xml:space="preserve">Almost Gone </w:t>
      </w:r>
      <w:r w:rsidR="00852E92" w:rsidRPr="0030402A">
        <w:rPr>
          <w:rFonts w:asciiTheme="minorHAnsi" w:hAnsiTheme="minorHAnsi"/>
          <w:sz w:val="22"/>
          <w:szCs w:val="22"/>
        </w:rPr>
        <w:t xml:space="preserve">products by </w:t>
      </w:r>
      <w:r w:rsidR="00852E92">
        <w:rPr>
          <w:rFonts w:asciiTheme="minorHAnsi" w:hAnsiTheme="minorHAnsi"/>
          <w:sz w:val="22"/>
          <w:szCs w:val="22"/>
        </w:rPr>
        <w:t>sub</w:t>
      </w:r>
      <w:r w:rsidR="00852E92" w:rsidRPr="0030402A">
        <w:rPr>
          <w:rFonts w:asciiTheme="minorHAnsi" w:hAnsiTheme="minorHAnsi"/>
          <w:sz w:val="22"/>
          <w:szCs w:val="22"/>
        </w:rPr>
        <w:t>category.</w:t>
      </w:r>
    </w:p>
    <w:p w14:paraId="4071AA8E" w14:textId="77777777" w:rsidR="00852E92" w:rsidRDefault="00852E92" w:rsidP="00852E92">
      <w:pPr>
        <w:rPr>
          <w:sz w:val="22"/>
          <w:szCs w:val="22"/>
        </w:rPr>
      </w:pPr>
      <w:r w:rsidRPr="004F281C">
        <w:rPr>
          <w:b/>
          <w:sz w:val="22"/>
          <w:szCs w:val="22"/>
        </w:rPr>
        <w:t>STYLING:</w:t>
      </w:r>
      <w:r w:rsidRPr="004F281C">
        <w:rPr>
          <w:sz w:val="22"/>
          <w:szCs w:val="22"/>
        </w:rPr>
        <w:t xml:space="preserve">  (See 2. Category Page.psd, Group </w:t>
      </w:r>
      <w:r>
        <w:rPr>
          <w:sz w:val="22"/>
          <w:szCs w:val="22"/>
        </w:rPr>
        <w:t>TOP RATED</w:t>
      </w:r>
      <w:r w:rsidRPr="004F281C">
        <w:rPr>
          <w:sz w:val="22"/>
          <w:szCs w:val="22"/>
        </w:rPr>
        <w:t>)</w:t>
      </w:r>
    </w:p>
    <w:p w14:paraId="7A984454" w14:textId="77777777" w:rsidR="00C153AC" w:rsidRDefault="00C153AC" w:rsidP="00C153AC">
      <w:pPr>
        <w:pStyle w:val="ListParagraph"/>
        <w:rPr>
          <w:b/>
          <w:sz w:val="22"/>
          <w:szCs w:val="22"/>
          <w:highlight w:val="yellow"/>
        </w:rPr>
      </w:pPr>
    </w:p>
    <w:tbl>
      <w:tblPr>
        <w:tblStyle w:val="TableGrid"/>
        <w:tblW w:w="0" w:type="auto"/>
        <w:jc w:val="center"/>
        <w:shd w:val="clear" w:color="auto" w:fill="FFC000"/>
        <w:tblLook w:val="04A0" w:firstRow="1" w:lastRow="0" w:firstColumn="1" w:lastColumn="0" w:noHBand="0" w:noVBand="1"/>
      </w:tblPr>
      <w:tblGrid>
        <w:gridCol w:w="8516"/>
      </w:tblGrid>
      <w:tr w:rsidR="00C153AC" w:rsidRPr="00E34BCF" w14:paraId="263D14D1" w14:textId="77777777" w:rsidTr="006A288F">
        <w:trPr>
          <w:trHeight w:val="609"/>
          <w:jc w:val="center"/>
        </w:trPr>
        <w:tc>
          <w:tcPr>
            <w:tcW w:w="8516" w:type="dxa"/>
            <w:shd w:val="clear" w:color="auto" w:fill="FFC000"/>
            <w:vAlign w:val="center"/>
          </w:tcPr>
          <w:p w14:paraId="3E82427A" w14:textId="77777777" w:rsidR="00C153AC" w:rsidRPr="00E34BCF" w:rsidRDefault="00C153AC" w:rsidP="006A288F">
            <w:pPr>
              <w:pStyle w:val="ListParagraph"/>
              <w:numPr>
                <w:ilvl w:val="0"/>
                <w:numId w:val="15"/>
              </w:numPr>
              <w:rPr>
                <w:b/>
                <w:sz w:val="22"/>
                <w:szCs w:val="22"/>
              </w:rPr>
            </w:pPr>
            <w:r w:rsidRPr="00E34BCF">
              <w:rPr>
                <w:b/>
                <w:sz w:val="22"/>
                <w:szCs w:val="22"/>
              </w:rPr>
              <w:t>We</w:t>
            </w:r>
            <w:r>
              <w:rPr>
                <w:b/>
                <w:sz w:val="22"/>
                <w:szCs w:val="22"/>
              </w:rPr>
              <w:t>’</w:t>
            </w:r>
            <w:r w:rsidRPr="00E34BCF">
              <w:rPr>
                <w:b/>
                <w:sz w:val="22"/>
                <w:szCs w:val="22"/>
              </w:rPr>
              <w:t xml:space="preserve">ll Re-check </w:t>
            </w:r>
            <w:r>
              <w:rPr>
                <w:b/>
                <w:sz w:val="22"/>
                <w:szCs w:val="22"/>
              </w:rPr>
              <w:t xml:space="preserve"> </w:t>
            </w:r>
          </w:p>
        </w:tc>
      </w:tr>
    </w:tbl>
    <w:p w14:paraId="10546F3E" w14:textId="77777777" w:rsidR="00C153AC" w:rsidRPr="00E34BCF" w:rsidRDefault="00C153AC" w:rsidP="00C153AC">
      <w:pPr>
        <w:ind w:left="360"/>
        <w:rPr>
          <w:b/>
          <w:sz w:val="22"/>
          <w:szCs w:val="22"/>
          <w:highlight w:val="yellow"/>
        </w:rPr>
      </w:pPr>
    </w:p>
    <w:p w14:paraId="77C5CEB7" w14:textId="77777777" w:rsidR="00C153AC" w:rsidRPr="004F281C" w:rsidRDefault="00C153AC" w:rsidP="00852E92">
      <w:pPr>
        <w:rPr>
          <w:sz w:val="22"/>
          <w:szCs w:val="22"/>
        </w:rPr>
      </w:pPr>
    </w:p>
    <w:p w14:paraId="63A8E37F" w14:textId="77777777" w:rsidR="00CF2CC3" w:rsidRPr="0030402A" w:rsidRDefault="00CF2CC3" w:rsidP="00CF2CC3">
      <w:pPr>
        <w:pStyle w:val="ListParagraph"/>
        <w:numPr>
          <w:ilvl w:val="0"/>
          <w:numId w:val="2"/>
        </w:numPr>
        <w:rPr>
          <w:sz w:val="22"/>
          <w:szCs w:val="22"/>
        </w:rPr>
      </w:pPr>
      <w:r>
        <w:rPr>
          <w:b/>
          <w:bCs/>
          <w:sz w:val="22"/>
          <w:szCs w:val="22"/>
        </w:rPr>
        <w:t xml:space="preserve">Coming Soon </w:t>
      </w:r>
      <w:r w:rsidRPr="0030402A">
        <w:rPr>
          <w:b/>
          <w:sz w:val="22"/>
          <w:szCs w:val="22"/>
        </w:rPr>
        <w:t xml:space="preserve">products and </w:t>
      </w:r>
      <w:r>
        <w:rPr>
          <w:b/>
          <w:bCs/>
          <w:sz w:val="22"/>
          <w:szCs w:val="22"/>
        </w:rPr>
        <w:t xml:space="preserve">Coming Soon </w:t>
      </w:r>
      <w:r w:rsidRPr="0030402A">
        <w:rPr>
          <w:b/>
          <w:sz w:val="22"/>
          <w:szCs w:val="22"/>
        </w:rPr>
        <w:t>page</w:t>
      </w:r>
      <w:r w:rsidRPr="0030402A">
        <w:rPr>
          <w:sz w:val="22"/>
          <w:szCs w:val="22"/>
        </w:rPr>
        <w:t>.</w:t>
      </w:r>
    </w:p>
    <w:p w14:paraId="612C7E23" w14:textId="77777777" w:rsidR="00CF2CC3" w:rsidRPr="0030402A" w:rsidRDefault="00CF2CC3" w:rsidP="00CF2CC3">
      <w:pPr>
        <w:rPr>
          <w:sz w:val="22"/>
          <w:szCs w:val="22"/>
        </w:rPr>
      </w:pPr>
      <w:r w:rsidRPr="0030402A">
        <w:rPr>
          <w:b/>
          <w:sz w:val="22"/>
          <w:szCs w:val="22"/>
        </w:rPr>
        <w:t>ISSUE</w:t>
      </w:r>
      <w:r>
        <w:rPr>
          <w:b/>
          <w:sz w:val="22"/>
          <w:szCs w:val="22"/>
        </w:rPr>
        <w:t>S</w:t>
      </w:r>
      <w:r w:rsidRPr="0030402A">
        <w:rPr>
          <w:b/>
          <w:sz w:val="22"/>
          <w:szCs w:val="22"/>
        </w:rPr>
        <w:t>:</w:t>
      </w:r>
      <w:r w:rsidRPr="0030402A">
        <w:rPr>
          <w:sz w:val="22"/>
          <w:szCs w:val="22"/>
        </w:rPr>
        <w:t xml:space="preserve">  </w:t>
      </w:r>
    </w:p>
    <w:p w14:paraId="66A3C3E0" w14:textId="5592352D" w:rsidR="00E55ACA" w:rsidRPr="0030402A" w:rsidRDefault="00E55ACA" w:rsidP="00E55ACA">
      <w:pPr>
        <w:pStyle w:val="ListParagraph"/>
        <w:numPr>
          <w:ilvl w:val="0"/>
          <w:numId w:val="6"/>
        </w:numPr>
        <w:rPr>
          <w:sz w:val="22"/>
          <w:szCs w:val="22"/>
        </w:rPr>
      </w:pPr>
      <w:r w:rsidRPr="0030402A">
        <w:rPr>
          <w:sz w:val="22"/>
          <w:szCs w:val="22"/>
        </w:rPr>
        <w:t xml:space="preserve">The functionality to mark </w:t>
      </w:r>
      <w:r>
        <w:rPr>
          <w:b/>
          <w:bCs/>
          <w:sz w:val="22"/>
          <w:szCs w:val="22"/>
        </w:rPr>
        <w:t xml:space="preserve">Coming Soon </w:t>
      </w:r>
      <w:r w:rsidRPr="0030402A">
        <w:rPr>
          <w:sz w:val="22"/>
          <w:szCs w:val="22"/>
        </w:rPr>
        <w:t xml:space="preserve">products by </w:t>
      </w:r>
      <w:r>
        <w:rPr>
          <w:sz w:val="22"/>
          <w:szCs w:val="22"/>
        </w:rPr>
        <w:t xml:space="preserve">coming soon date </w:t>
      </w:r>
      <w:r w:rsidRPr="0030402A">
        <w:rPr>
          <w:sz w:val="22"/>
          <w:szCs w:val="22"/>
        </w:rPr>
        <w:t>attribute from backend does not work (See attached)</w:t>
      </w:r>
      <w:r>
        <w:rPr>
          <w:sz w:val="22"/>
          <w:szCs w:val="22"/>
        </w:rPr>
        <w:t xml:space="preserve">; </w:t>
      </w:r>
      <w:r w:rsidRPr="0030402A">
        <w:rPr>
          <w:sz w:val="22"/>
          <w:szCs w:val="22"/>
        </w:rPr>
        <w:t xml:space="preserve">hence the </w:t>
      </w:r>
      <w:r>
        <w:rPr>
          <w:b/>
          <w:bCs/>
          <w:sz w:val="22"/>
          <w:szCs w:val="22"/>
        </w:rPr>
        <w:t xml:space="preserve">Coming Soon </w:t>
      </w:r>
      <w:r w:rsidRPr="0030402A">
        <w:rPr>
          <w:sz w:val="22"/>
          <w:szCs w:val="22"/>
        </w:rPr>
        <w:t>page does not work.</w:t>
      </w:r>
    </w:p>
    <w:p w14:paraId="4C4A24EE" w14:textId="77777777" w:rsidR="00CF2CC3" w:rsidRPr="0030402A" w:rsidRDefault="00CF2CC3" w:rsidP="00CF2CC3">
      <w:pPr>
        <w:pStyle w:val="ListParagraph"/>
        <w:numPr>
          <w:ilvl w:val="0"/>
          <w:numId w:val="6"/>
        </w:numPr>
        <w:rPr>
          <w:sz w:val="22"/>
          <w:szCs w:val="22"/>
        </w:rPr>
      </w:pPr>
      <w:r>
        <w:rPr>
          <w:b/>
          <w:bCs/>
          <w:sz w:val="22"/>
          <w:szCs w:val="22"/>
        </w:rPr>
        <w:t xml:space="preserve">Coming Soon </w:t>
      </w:r>
      <w:r w:rsidRPr="0030402A">
        <w:rPr>
          <w:sz w:val="22"/>
          <w:szCs w:val="22"/>
        </w:rPr>
        <w:t>page banner cannot be uploaded</w:t>
      </w:r>
      <w:r>
        <w:rPr>
          <w:sz w:val="22"/>
          <w:szCs w:val="22"/>
        </w:rPr>
        <w:t>.</w:t>
      </w:r>
    </w:p>
    <w:p w14:paraId="5377AD0E" w14:textId="77777777" w:rsidR="00CF2CC3" w:rsidRPr="0030402A" w:rsidRDefault="00CF2CC3" w:rsidP="00CF2CC3">
      <w:pPr>
        <w:pStyle w:val="ListParagraph"/>
        <w:rPr>
          <w:sz w:val="22"/>
          <w:szCs w:val="22"/>
        </w:rPr>
      </w:pPr>
    </w:p>
    <w:p w14:paraId="3136E6D3" w14:textId="77777777" w:rsidR="00CF2CC3" w:rsidRPr="0030402A" w:rsidRDefault="00CF2CC3" w:rsidP="00CF2CC3">
      <w:pPr>
        <w:rPr>
          <w:sz w:val="22"/>
          <w:szCs w:val="22"/>
        </w:rPr>
      </w:pPr>
      <w:r w:rsidRPr="0030402A">
        <w:rPr>
          <w:b/>
          <w:sz w:val="22"/>
          <w:szCs w:val="22"/>
        </w:rPr>
        <w:t>FUNCTIONALITY:</w:t>
      </w:r>
      <w:r w:rsidRPr="0030402A">
        <w:rPr>
          <w:sz w:val="22"/>
          <w:szCs w:val="22"/>
        </w:rPr>
        <w:t xml:space="preserve">  (S</w:t>
      </w:r>
      <w:r>
        <w:rPr>
          <w:sz w:val="22"/>
          <w:szCs w:val="22"/>
        </w:rPr>
        <w:t>ee Page 12</w:t>
      </w:r>
      <w:r w:rsidRPr="0030402A">
        <w:rPr>
          <w:sz w:val="22"/>
          <w:szCs w:val="22"/>
        </w:rPr>
        <w:t xml:space="preserve"> of REQ and Q&amp;A doc)</w:t>
      </w:r>
    </w:p>
    <w:p w14:paraId="22420658" w14:textId="77777777" w:rsidR="00CF2CC3" w:rsidRPr="0030402A" w:rsidRDefault="00CF2CC3" w:rsidP="00CF2CC3">
      <w:pPr>
        <w:pStyle w:val="ListParagraph"/>
        <w:numPr>
          <w:ilvl w:val="0"/>
          <w:numId w:val="3"/>
        </w:numPr>
        <w:rPr>
          <w:sz w:val="22"/>
          <w:szCs w:val="22"/>
        </w:rPr>
      </w:pPr>
      <w:r>
        <w:rPr>
          <w:b/>
          <w:bCs/>
          <w:sz w:val="22"/>
          <w:szCs w:val="22"/>
        </w:rPr>
        <w:t xml:space="preserve">Coming Soon </w:t>
      </w:r>
      <w:r w:rsidRPr="0030402A">
        <w:rPr>
          <w:sz w:val="22"/>
          <w:szCs w:val="22"/>
        </w:rPr>
        <w:t xml:space="preserve">products page aggregates and displays </w:t>
      </w:r>
      <w:r>
        <w:rPr>
          <w:b/>
          <w:bCs/>
          <w:sz w:val="22"/>
          <w:szCs w:val="22"/>
        </w:rPr>
        <w:t xml:space="preserve">Coming Soon </w:t>
      </w:r>
      <w:r w:rsidRPr="0030402A">
        <w:rPr>
          <w:sz w:val="22"/>
          <w:szCs w:val="22"/>
        </w:rPr>
        <w:t xml:space="preserve">products from every category/sub category. Customers can filter to see </w:t>
      </w:r>
      <w:r>
        <w:rPr>
          <w:b/>
          <w:bCs/>
          <w:sz w:val="22"/>
          <w:szCs w:val="22"/>
        </w:rPr>
        <w:t xml:space="preserve">Coming Soon </w:t>
      </w:r>
      <w:r w:rsidRPr="0030402A">
        <w:rPr>
          <w:sz w:val="22"/>
          <w:szCs w:val="22"/>
        </w:rPr>
        <w:t xml:space="preserve">products by subcategory. </w:t>
      </w:r>
    </w:p>
    <w:p w14:paraId="59FA21B4" w14:textId="77777777" w:rsidR="00CF2CC3" w:rsidRPr="0030402A" w:rsidRDefault="00CF2CC3" w:rsidP="00CF2CC3">
      <w:pPr>
        <w:rPr>
          <w:sz w:val="22"/>
          <w:szCs w:val="22"/>
        </w:rPr>
      </w:pPr>
      <w:r w:rsidRPr="0030402A">
        <w:rPr>
          <w:b/>
          <w:sz w:val="22"/>
          <w:szCs w:val="22"/>
        </w:rPr>
        <w:t>ACTION:</w:t>
      </w:r>
      <w:r w:rsidRPr="0030402A">
        <w:rPr>
          <w:sz w:val="22"/>
          <w:szCs w:val="22"/>
        </w:rPr>
        <w:t xml:space="preserve"> </w:t>
      </w:r>
    </w:p>
    <w:p w14:paraId="6BEBD805" w14:textId="77777777" w:rsidR="00CF2CC3" w:rsidRPr="0030402A" w:rsidRDefault="00CF2CC3" w:rsidP="00CF2CC3">
      <w:pPr>
        <w:pStyle w:val="Default"/>
        <w:numPr>
          <w:ilvl w:val="0"/>
          <w:numId w:val="1"/>
        </w:numPr>
        <w:rPr>
          <w:rFonts w:asciiTheme="minorHAnsi" w:hAnsiTheme="minorHAnsi"/>
          <w:sz w:val="22"/>
          <w:szCs w:val="22"/>
        </w:rPr>
      </w:pPr>
      <w:r>
        <w:rPr>
          <w:rFonts w:asciiTheme="minorHAnsi" w:hAnsiTheme="minorHAnsi"/>
          <w:sz w:val="22"/>
          <w:szCs w:val="22"/>
        </w:rPr>
        <w:t xml:space="preserve">Ensure </w:t>
      </w:r>
      <w:r w:rsidRPr="0030402A">
        <w:rPr>
          <w:rFonts w:asciiTheme="minorHAnsi" w:hAnsiTheme="minorHAnsi"/>
          <w:sz w:val="22"/>
          <w:szCs w:val="22"/>
        </w:rPr>
        <w:t xml:space="preserve">all </w:t>
      </w:r>
      <w:r>
        <w:rPr>
          <w:b/>
          <w:bCs/>
          <w:sz w:val="22"/>
          <w:szCs w:val="22"/>
        </w:rPr>
        <w:t xml:space="preserve">Coming Soon </w:t>
      </w:r>
      <w:r w:rsidRPr="0030402A">
        <w:rPr>
          <w:rFonts w:asciiTheme="minorHAnsi" w:hAnsiTheme="minorHAnsi"/>
          <w:sz w:val="22"/>
          <w:szCs w:val="22"/>
        </w:rPr>
        <w:t>products</w:t>
      </w:r>
      <w:r>
        <w:rPr>
          <w:rFonts w:asciiTheme="minorHAnsi" w:hAnsiTheme="minorHAnsi"/>
          <w:sz w:val="22"/>
          <w:szCs w:val="22"/>
        </w:rPr>
        <w:t xml:space="preserve"> </w:t>
      </w:r>
      <w:r w:rsidRPr="0030402A">
        <w:rPr>
          <w:rFonts w:asciiTheme="minorHAnsi" w:hAnsiTheme="minorHAnsi"/>
          <w:sz w:val="22"/>
          <w:szCs w:val="22"/>
        </w:rPr>
        <w:t>labeled</w:t>
      </w:r>
      <w:r>
        <w:rPr>
          <w:rFonts w:asciiTheme="minorHAnsi" w:hAnsiTheme="minorHAnsi"/>
          <w:sz w:val="22"/>
          <w:szCs w:val="22"/>
        </w:rPr>
        <w:t>, as ‘</w:t>
      </w:r>
      <w:r w:rsidR="002E285A">
        <w:rPr>
          <w:b/>
          <w:bCs/>
          <w:sz w:val="22"/>
          <w:szCs w:val="22"/>
        </w:rPr>
        <w:t>Coming Soon</w:t>
      </w:r>
      <w:r>
        <w:rPr>
          <w:rFonts w:asciiTheme="minorHAnsi" w:hAnsiTheme="minorHAnsi"/>
          <w:sz w:val="22"/>
          <w:szCs w:val="22"/>
        </w:rPr>
        <w:t>’ are a</w:t>
      </w:r>
      <w:r w:rsidRPr="0030402A">
        <w:rPr>
          <w:rFonts w:asciiTheme="minorHAnsi" w:hAnsiTheme="minorHAnsi"/>
          <w:sz w:val="22"/>
          <w:szCs w:val="22"/>
        </w:rPr>
        <w:t>ggregate</w:t>
      </w:r>
      <w:r>
        <w:rPr>
          <w:rFonts w:asciiTheme="minorHAnsi" w:hAnsiTheme="minorHAnsi"/>
          <w:sz w:val="22"/>
          <w:szCs w:val="22"/>
        </w:rPr>
        <w:t>d</w:t>
      </w:r>
      <w:r w:rsidRPr="0030402A">
        <w:rPr>
          <w:rFonts w:asciiTheme="minorHAnsi" w:hAnsiTheme="minorHAnsi"/>
          <w:sz w:val="22"/>
          <w:szCs w:val="22"/>
        </w:rPr>
        <w:t xml:space="preserve"> f</w:t>
      </w:r>
      <w:r>
        <w:rPr>
          <w:rFonts w:asciiTheme="minorHAnsi" w:hAnsiTheme="minorHAnsi"/>
          <w:sz w:val="22"/>
          <w:szCs w:val="22"/>
        </w:rPr>
        <w:t xml:space="preserve">rom every category/sub category, then </w:t>
      </w:r>
      <w:r w:rsidRPr="0030402A">
        <w:rPr>
          <w:rFonts w:asciiTheme="minorHAnsi" w:hAnsiTheme="minorHAnsi"/>
          <w:sz w:val="22"/>
          <w:szCs w:val="22"/>
        </w:rPr>
        <w:t xml:space="preserve">display all of </w:t>
      </w:r>
      <w:r>
        <w:rPr>
          <w:rFonts w:asciiTheme="minorHAnsi" w:hAnsiTheme="minorHAnsi"/>
          <w:sz w:val="22"/>
          <w:szCs w:val="22"/>
        </w:rPr>
        <w:t xml:space="preserve">the </w:t>
      </w:r>
      <w:r>
        <w:rPr>
          <w:b/>
          <w:bCs/>
          <w:sz w:val="22"/>
          <w:szCs w:val="22"/>
        </w:rPr>
        <w:t xml:space="preserve">Coming Soon </w:t>
      </w:r>
      <w:r w:rsidRPr="004F281C">
        <w:rPr>
          <w:rFonts w:asciiTheme="minorHAnsi" w:hAnsiTheme="minorHAnsi"/>
          <w:bCs/>
          <w:sz w:val="22"/>
          <w:szCs w:val="22"/>
        </w:rPr>
        <w:t>products</w:t>
      </w:r>
      <w:r w:rsidRPr="0030402A">
        <w:rPr>
          <w:rFonts w:asciiTheme="minorHAnsi" w:hAnsiTheme="minorHAnsi"/>
          <w:sz w:val="22"/>
          <w:szCs w:val="22"/>
        </w:rPr>
        <w:t xml:space="preserve"> on the </w:t>
      </w:r>
      <w:r>
        <w:rPr>
          <w:b/>
          <w:bCs/>
          <w:sz w:val="22"/>
          <w:szCs w:val="22"/>
        </w:rPr>
        <w:t>Coming Soon page</w:t>
      </w:r>
      <w:r w:rsidRPr="0030402A">
        <w:rPr>
          <w:rFonts w:asciiTheme="minorHAnsi" w:hAnsiTheme="minorHAnsi"/>
          <w:b/>
          <w:sz w:val="22"/>
          <w:szCs w:val="22"/>
        </w:rPr>
        <w:t xml:space="preserve">. </w:t>
      </w:r>
    </w:p>
    <w:p w14:paraId="51CB2BA8" w14:textId="77777777" w:rsidR="00CF2CC3" w:rsidRPr="0030402A" w:rsidRDefault="00CF2CC3" w:rsidP="00CF2CC3">
      <w:pPr>
        <w:pStyle w:val="Default"/>
        <w:numPr>
          <w:ilvl w:val="0"/>
          <w:numId w:val="1"/>
        </w:numPr>
        <w:rPr>
          <w:rFonts w:asciiTheme="minorHAnsi" w:hAnsiTheme="minorHAnsi"/>
          <w:sz w:val="22"/>
          <w:szCs w:val="22"/>
        </w:rPr>
      </w:pPr>
      <w:r>
        <w:rPr>
          <w:rFonts w:asciiTheme="minorHAnsi" w:hAnsiTheme="minorHAnsi"/>
          <w:sz w:val="22"/>
          <w:szCs w:val="22"/>
        </w:rPr>
        <w:t xml:space="preserve">Ensure </w:t>
      </w:r>
      <w:r w:rsidRPr="0030402A">
        <w:rPr>
          <w:rFonts w:asciiTheme="minorHAnsi" w:hAnsiTheme="minorHAnsi"/>
          <w:sz w:val="22"/>
          <w:szCs w:val="22"/>
        </w:rPr>
        <w:t xml:space="preserve">Customers can filter to see </w:t>
      </w:r>
      <w:r>
        <w:rPr>
          <w:b/>
          <w:bCs/>
          <w:sz w:val="22"/>
          <w:szCs w:val="22"/>
        </w:rPr>
        <w:t xml:space="preserve">Coming Soon </w:t>
      </w:r>
      <w:r w:rsidRPr="0030402A">
        <w:rPr>
          <w:rFonts w:asciiTheme="minorHAnsi" w:hAnsiTheme="minorHAnsi"/>
          <w:sz w:val="22"/>
          <w:szCs w:val="22"/>
        </w:rPr>
        <w:t xml:space="preserve">products by </w:t>
      </w:r>
      <w:r>
        <w:rPr>
          <w:rFonts w:asciiTheme="minorHAnsi" w:hAnsiTheme="minorHAnsi"/>
          <w:sz w:val="22"/>
          <w:szCs w:val="22"/>
        </w:rPr>
        <w:t>sub</w:t>
      </w:r>
      <w:r w:rsidRPr="0030402A">
        <w:rPr>
          <w:rFonts w:asciiTheme="minorHAnsi" w:hAnsiTheme="minorHAnsi"/>
          <w:sz w:val="22"/>
          <w:szCs w:val="22"/>
        </w:rPr>
        <w:t>category.</w:t>
      </w:r>
    </w:p>
    <w:p w14:paraId="76CE3CC5" w14:textId="0BB81806" w:rsidR="001E5834" w:rsidRDefault="00CF2CC3" w:rsidP="0005151A">
      <w:pPr>
        <w:rPr>
          <w:sz w:val="22"/>
          <w:szCs w:val="22"/>
        </w:rPr>
      </w:pPr>
      <w:r w:rsidRPr="004F281C">
        <w:rPr>
          <w:b/>
          <w:sz w:val="22"/>
          <w:szCs w:val="22"/>
        </w:rPr>
        <w:t>STYLING:</w:t>
      </w:r>
      <w:r w:rsidRPr="004F281C">
        <w:rPr>
          <w:sz w:val="22"/>
          <w:szCs w:val="22"/>
        </w:rPr>
        <w:t xml:space="preserve">  (See 2. Category </w:t>
      </w:r>
      <w:proofErr w:type="spellStart"/>
      <w:r w:rsidRPr="004F281C">
        <w:rPr>
          <w:sz w:val="22"/>
          <w:szCs w:val="22"/>
        </w:rPr>
        <w:t>Page.psd</w:t>
      </w:r>
      <w:proofErr w:type="spellEnd"/>
      <w:r w:rsidRPr="004F281C">
        <w:rPr>
          <w:sz w:val="22"/>
          <w:szCs w:val="22"/>
        </w:rPr>
        <w:t xml:space="preserve">, Group </w:t>
      </w:r>
      <w:r>
        <w:rPr>
          <w:sz w:val="22"/>
          <w:szCs w:val="22"/>
        </w:rPr>
        <w:t>COMING SOON</w:t>
      </w:r>
      <w:r w:rsidRPr="004F281C">
        <w:rPr>
          <w:sz w:val="22"/>
          <w:szCs w:val="22"/>
        </w:rPr>
        <w:t>)</w:t>
      </w:r>
    </w:p>
    <w:p w14:paraId="21F8766D" w14:textId="77777777" w:rsidR="00C153AC" w:rsidRDefault="00C153AC" w:rsidP="00C153AC">
      <w:pPr>
        <w:pStyle w:val="ListParagraph"/>
        <w:rPr>
          <w:b/>
          <w:sz w:val="22"/>
          <w:szCs w:val="22"/>
          <w:highlight w:val="yellow"/>
        </w:rPr>
      </w:pPr>
    </w:p>
    <w:tbl>
      <w:tblPr>
        <w:tblStyle w:val="TableGrid"/>
        <w:tblW w:w="0" w:type="auto"/>
        <w:jc w:val="center"/>
        <w:shd w:val="clear" w:color="auto" w:fill="FFC000"/>
        <w:tblLook w:val="04A0" w:firstRow="1" w:lastRow="0" w:firstColumn="1" w:lastColumn="0" w:noHBand="0" w:noVBand="1"/>
      </w:tblPr>
      <w:tblGrid>
        <w:gridCol w:w="8516"/>
      </w:tblGrid>
      <w:tr w:rsidR="00C153AC" w:rsidRPr="00E34BCF" w14:paraId="6C047477" w14:textId="77777777" w:rsidTr="006A288F">
        <w:trPr>
          <w:trHeight w:val="609"/>
          <w:jc w:val="center"/>
        </w:trPr>
        <w:tc>
          <w:tcPr>
            <w:tcW w:w="8516" w:type="dxa"/>
            <w:shd w:val="clear" w:color="auto" w:fill="FFC000"/>
            <w:vAlign w:val="center"/>
          </w:tcPr>
          <w:p w14:paraId="53E3FA41" w14:textId="77777777" w:rsidR="00C153AC" w:rsidRPr="00E34BCF" w:rsidRDefault="00C153AC" w:rsidP="006A288F">
            <w:pPr>
              <w:pStyle w:val="ListParagraph"/>
              <w:numPr>
                <w:ilvl w:val="0"/>
                <w:numId w:val="15"/>
              </w:numPr>
              <w:rPr>
                <w:b/>
                <w:sz w:val="22"/>
                <w:szCs w:val="22"/>
              </w:rPr>
            </w:pPr>
            <w:r w:rsidRPr="00E34BCF">
              <w:rPr>
                <w:b/>
                <w:sz w:val="22"/>
                <w:szCs w:val="22"/>
              </w:rPr>
              <w:t>We</w:t>
            </w:r>
            <w:r>
              <w:rPr>
                <w:b/>
                <w:sz w:val="22"/>
                <w:szCs w:val="22"/>
              </w:rPr>
              <w:t>’</w:t>
            </w:r>
            <w:r w:rsidRPr="00E34BCF">
              <w:rPr>
                <w:b/>
                <w:sz w:val="22"/>
                <w:szCs w:val="22"/>
              </w:rPr>
              <w:t xml:space="preserve">ll Re-check </w:t>
            </w:r>
            <w:r>
              <w:rPr>
                <w:b/>
                <w:sz w:val="22"/>
                <w:szCs w:val="22"/>
              </w:rPr>
              <w:t xml:space="preserve"> </w:t>
            </w:r>
          </w:p>
        </w:tc>
      </w:tr>
    </w:tbl>
    <w:p w14:paraId="01F4E5CE" w14:textId="77777777" w:rsidR="00C153AC" w:rsidRPr="00E34BCF" w:rsidRDefault="00C153AC" w:rsidP="00C153AC">
      <w:pPr>
        <w:ind w:left="360"/>
        <w:rPr>
          <w:b/>
          <w:sz w:val="22"/>
          <w:szCs w:val="22"/>
          <w:highlight w:val="yellow"/>
        </w:rPr>
      </w:pPr>
    </w:p>
    <w:p w14:paraId="166B0055" w14:textId="77777777" w:rsidR="00C153AC" w:rsidRPr="001E5834" w:rsidRDefault="00C153AC" w:rsidP="0005151A">
      <w:pPr>
        <w:rPr>
          <w:rFonts w:cs="Verdana"/>
          <w:sz w:val="22"/>
          <w:szCs w:val="22"/>
        </w:rPr>
      </w:pPr>
    </w:p>
    <w:sectPr w:rsidR="00C153AC" w:rsidRPr="001E5834" w:rsidSect="007F278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PT Sans">
    <w:altName w:val="Corbel"/>
    <w:charset w:val="00"/>
    <w:family w:val="auto"/>
    <w:pitch w:val="variable"/>
    <w:sig w:usb0="00000001" w:usb1="5000204B" w:usb2="00000000" w:usb3="00000000" w:csb0="00000097"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0000019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1EAD0D82"/>
    <w:multiLevelType w:val="hybridMultilevel"/>
    <w:tmpl w:val="1938E884"/>
    <w:lvl w:ilvl="0" w:tplc="5A2CAEE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26C91C31"/>
    <w:multiLevelType w:val="hybridMultilevel"/>
    <w:tmpl w:val="17F2E7F6"/>
    <w:lvl w:ilvl="0" w:tplc="087A8530">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B06349F"/>
    <w:multiLevelType w:val="hybridMultilevel"/>
    <w:tmpl w:val="B882C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1103AE"/>
    <w:multiLevelType w:val="hybridMultilevel"/>
    <w:tmpl w:val="A5DEC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801E15"/>
    <w:multiLevelType w:val="hybridMultilevel"/>
    <w:tmpl w:val="44467F42"/>
    <w:lvl w:ilvl="0" w:tplc="807CA8FC">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8A16B06"/>
    <w:multiLevelType w:val="hybridMultilevel"/>
    <w:tmpl w:val="04A483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AB05FC9"/>
    <w:multiLevelType w:val="hybridMultilevel"/>
    <w:tmpl w:val="67687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FE626D"/>
    <w:multiLevelType w:val="hybridMultilevel"/>
    <w:tmpl w:val="8BBC5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416B4F"/>
    <w:multiLevelType w:val="hybridMultilevel"/>
    <w:tmpl w:val="2506B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AD6DB9"/>
    <w:multiLevelType w:val="hybridMultilevel"/>
    <w:tmpl w:val="31D66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077859"/>
    <w:multiLevelType w:val="hybridMultilevel"/>
    <w:tmpl w:val="8BBE9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3"/>
  </w:num>
  <w:num w:numId="4">
    <w:abstractNumId w:val="14"/>
  </w:num>
  <w:num w:numId="5">
    <w:abstractNumId w:val="12"/>
  </w:num>
  <w:num w:numId="6">
    <w:abstractNumId w:val="15"/>
  </w:num>
  <w:num w:numId="7">
    <w:abstractNumId w:val="11"/>
  </w:num>
  <w:num w:numId="8">
    <w:abstractNumId w:val="7"/>
  </w:num>
  <w:num w:numId="9">
    <w:abstractNumId w:val="0"/>
  </w:num>
  <w:num w:numId="10">
    <w:abstractNumId w:val="1"/>
  </w:num>
  <w:num w:numId="11">
    <w:abstractNumId w:val="2"/>
  </w:num>
  <w:num w:numId="12">
    <w:abstractNumId w:val="3"/>
  </w:num>
  <w:num w:numId="13">
    <w:abstractNumId w:val="4"/>
  </w:num>
  <w:num w:numId="14">
    <w:abstractNumId w:val="9"/>
  </w:num>
  <w:num w:numId="15">
    <w:abstractNumId w:val="6"/>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752"/>
    <w:rsid w:val="0005151A"/>
    <w:rsid w:val="0005154E"/>
    <w:rsid w:val="000E07A0"/>
    <w:rsid w:val="000E678D"/>
    <w:rsid w:val="00187BEB"/>
    <w:rsid w:val="001E5834"/>
    <w:rsid w:val="002146C3"/>
    <w:rsid w:val="002803A8"/>
    <w:rsid w:val="002E285A"/>
    <w:rsid w:val="002E37C1"/>
    <w:rsid w:val="0030402A"/>
    <w:rsid w:val="0032073F"/>
    <w:rsid w:val="00357147"/>
    <w:rsid w:val="003B0EFA"/>
    <w:rsid w:val="003C10C9"/>
    <w:rsid w:val="003E1149"/>
    <w:rsid w:val="00404A89"/>
    <w:rsid w:val="0040659C"/>
    <w:rsid w:val="004A78F6"/>
    <w:rsid w:val="004F281C"/>
    <w:rsid w:val="005B5D0E"/>
    <w:rsid w:val="005C1752"/>
    <w:rsid w:val="005D130A"/>
    <w:rsid w:val="005E2069"/>
    <w:rsid w:val="005E61A7"/>
    <w:rsid w:val="006206D5"/>
    <w:rsid w:val="0063651C"/>
    <w:rsid w:val="00717FBF"/>
    <w:rsid w:val="00751465"/>
    <w:rsid w:val="007D7ABA"/>
    <w:rsid w:val="007E5531"/>
    <w:rsid w:val="007F278B"/>
    <w:rsid w:val="007F5C59"/>
    <w:rsid w:val="00815A5D"/>
    <w:rsid w:val="00852E92"/>
    <w:rsid w:val="00860F55"/>
    <w:rsid w:val="0091740D"/>
    <w:rsid w:val="009830B6"/>
    <w:rsid w:val="009E0DB7"/>
    <w:rsid w:val="00A263BD"/>
    <w:rsid w:val="00B25592"/>
    <w:rsid w:val="00B64BE8"/>
    <w:rsid w:val="00BF3E0B"/>
    <w:rsid w:val="00BF5A36"/>
    <w:rsid w:val="00C153AC"/>
    <w:rsid w:val="00C55C0F"/>
    <w:rsid w:val="00CF2CC3"/>
    <w:rsid w:val="00D0086D"/>
    <w:rsid w:val="00D658CC"/>
    <w:rsid w:val="00D92FE1"/>
    <w:rsid w:val="00DD5841"/>
    <w:rsid w:val="00E34BCF"/>
    <w:rsid w:val="00E55ACA"/>
    <w:rsid w:val="00E962E2"/>
    <w:rsid w:val="00F05A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DA9E0A"/>
  <w14:defaultImageDpi w14:val="300"/>
  <w15:docId w15:val="{89BBF6D9-2FB3-4CEC-A657-F0DFB4B5C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752"/>
    <w:pPr>
      <w:ind w:left="720"/>
      <w:contextualSpacing/>
    </w:pPr>
  </w:style>
  <w:style w:type="paragraph" w:customStyle="1" w:styleId="Default">
    <w:name w:val="Default"/>
    <w:rsid w:val="005C1752"/>
    <w:pPr>
      <w:widowControl w:val="0"/>
      <w:autoSpaceDE w:val="0"/>
      <w:autoSpaceDN w:val="0"/>
      <w:adjustRightInd w:val="0"/>
    </w:pPr>
    <w:rPr>
      <w:rFonts w:ascii="Calibri" w:hAnsi="Calibri" w:cs="Calibri"/>
      <w:color w:val="000000"/>
    </w:rPr>
  </w:style>
  <w:style w:type="table" w:styleId="TableGrid">
    <w:name w:val="Table Grid"/>
    <w:basedOn w:val="TableNormal"/>
    <w:uiPriority w:val="59"/>
    <w:rsid w:val="00E34B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7877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5</Pages>
  <Words>1260</Words>
  <Characters>7184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Oluwakemi</dc:creator>
  <cp:keywords/>
  <dc:description/>
  <cp:lastModifiedBy>Hoang Dung</cp:lastModifiedBy>
  <cp:revision>26</cp:revision>
  <dcterms:created xsi:type="dcterms:W3CDTF">2014-10-23T08:50:00Z</dcterms:created>
  <dcterms:modified xsi:type="dcterms:W3CDTF">2014-10-24T07:33:00Z</dcterms:modified>
</cp:coreProperties>
</file>